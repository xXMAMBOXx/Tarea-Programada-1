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FB4" w:rsidRDefault="00E02FB4" w:rsidP="00E02FB4">
      <w:pPr>
        <w:rPr>
          <w:color w:val="828288" w:themeColor="accent5"/>
          <w:sz w:val="36"/>
          <w:lang w:val="es-CR"/>
        </w:rPr>
      </w:pPr>
      <w:bookmarkStart w:id="0" w:name="_GoBack"/>
      <w:bookmarkEnd w:id="0"/>
      <w:r>
        <w:rPr>
          <w:noProof/>
          <w:lang w:val="es-CR" w:eastAsia="es-CR"/>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2181225" cy="1504950"/>
            <wp:effectExtent l="0" t="0" r="9525" b="0"/>
            <wp:wrapNone/>
            <wp:docPr id="1" name="Imagen 1" descr="http://tea.ietec.org/logo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a.ietec.org/logos/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504950"/>
                    </a:xfrm>
                    <a:prstGeom prst="rect">
                      <a:avLst/>
                    </a:prstGeom>
                    <a:noFill/>
                    <a:ln>
                      <a:noFill/>
                    </a:ln>
                  </pic:spPr>
                </pic:pic>
              </a:graphicData>
            </a:graphic>
          </wp:anchor>
        </w:drawing>
      </w:r>
    </w:p>
    <w:p w:rsidR="00E02FB4" w:rsidRDefault="00E02FB4" w:rsidP="00E02FB4">
      <w:pPr>
        <w:rPr>
          <w:color w:val="828288" w:themeColor="accent5"/>
          <w:sz w:val="36"/>
          <w:lang w:val="es-CR"/>
        </w:rPr>
      </w:pPr>
    </w:p>
    <w:p w:rsidR="00E02FB4" w:rsidRPr="00E02FB4" w:rsidRDefault="00E02FB4" w:rsidP="00E02FB4">
      <w:pPr>
        <w:jc w:val="center"/>
        <w:rPr>
          <w:b/>
          <w:color w:val="0070C0"/>
          <w:sz w:val="44"/>
          <w:lang w:val="es-CR"/>
        </w:rPr>
      </w:pPr>
      <w:r w:rsidRPr="00E02FB4">
        <w:rPr>
          <w:b/>
          <w:color w:val="0070C0"/>
          <w:sz w:val="44"/>
          <w:lang w:val="es-CR"/>
        </w:rPr>
        <w:t>Instituto Tecnológico de Costa Rica</w:t>
      </w:r>
    </w:p>
    <w:p w:rsidR="00D529AB" w:rsidRPr="00E02FB4" w:rsidRDefault="00E02FB4">
      <w:pPr>
        <w:pStyle w:val="Ttulo1"/>
        <w:rPr>
          <w:b/>
          <w:noProof/>
          <w:lang w:val="es-ES"/>
        </w:rPr>
      </w:pPr>
      <w:r w:rsidRPr="00E02FB4">
        <w:rPr>
          <w:rFonts w:ascii="Corbel" w:hAnsi="Corbel"/>
          <w:b/>
          <w:noProof/>
          <w:color w:val="FFFFFF"/>
          <w:lang w:val="es-ES"/>
        </w:rPr>
        <w:t>documentación</w:t>
      </w:r>
    </w:p>
    <w:p w:rsidR="00E02FB4" w:rsidRDefault="00E02FB4" w:rsidP="00E02FB4">
      <w:pPr>
        <w:rPr>
          <w:color w:val="0070C0"/>
          <w:sz w:val="36"/>
          <w:lang w:val="es-CR"/>
        </w:rPr>
      </w:pPr>
    </w:p>
    <w:p w:rsidR="00E02FB4" w:rsidRPr="00E02FB4" w:rsidRDefault="00E02FB4" w:rsidP="00E02FB4">
      <w:pPr>
        <w:jc w:val="center"/>
        <w:rPr>
          <w:b/>
          <w:color w:val="0070C0"/>
          <w:sz w:val="36"/>
          <w:lang w:val="es-CR"/>
        </w:rPr>
      </w:pPr>
      <w:r w:rsidRPr="00E02FB4">
        <w:rPr>
          <w:b/>
          <w:color w:val="0070C0"/>
          <w:sz w:val="36"/>
          <w:lang w:val="es-CR"/>
        </w:rPr>
        <w:t>Escuela de Computación</w:t>
      </w:r>
    </w:p>
    <w:p w:rsidR="00E02FB4" w:rsidRPr="00E02FB4" w:rsidRDefault="00E02FB4" w:rsidP="00E02FB4">
      <w:pPr>
        <w:ind w:firstLine="708"/>
        <w:jc w:val="center"/>
        <w:rPr>
          <w:b/>
          <w:color w:val="0070C0"/>
          <w:sz w:val="36"/>
          <w:lang w:val="es-CR"/>
        </w:rPr>
      </w:pPr>
      <w:r w:rsidRPr="00E02FB4">
        <w:rPr>
          <w:b/>
          <w:color w:val="0070C0"/>
          <w:sz w:val="36"/>
          <w:lang w:val="es-CR"/>
        </w:rPr>
        <w:t>Administración De Tecnologías De Información</w:t>
      </w:r>
    </w:p>
    <w:p w:rsidR="00E02FB4" w:rsidRPr="00E02FB4" w:rsidRDefault="00E02FB4" w:rsidP="00E02FB4">
      <w:pPr>
        <w:jc w:val="center"/>
        <w:rPr>
          <w:b/>
          <w:color w:val="0070C0"/>
          <w:sz w:val="36"/>
          <w:lang w:val="es-CR"/>
        </w:rPr>
      </w:pPr>
      <w:r w:rsidRPr="00E02FB4">
        <w:rPr>
          <w:b/>
          <w:color w:val="0070C0"/>
          <w:sz w:val="36"/>
          <w:lang w:val="es-CR"/>
        </w:rPr>
        <w:t>TI-2402 Algoritmos y Estructuras de Datos</w:t>
      </w:r>
    </w:p>
    <w:p w:rsidR="00E02FB4" w:rsidRPr="00E02FB4" w:rsidRDefault="00E02FB4" w:rsidP="00E02FB4">
      <w:pPr>
        <w:jc w:val="center"/>
        <w:rPr>
          <w:b/>
          <w:color w:val="0070C0"/>
          <w:sz w:val="36"/>
          <w:lang w:val="es-CR"/>
        </w:rPr>
      </w:pPr>
      <w:r w:rsidRPr="00E02FB4">
        <w:rPr>
          <w:b/>
          <w:color w:val="0070C0"/>
          <w:sz w:val="36"/>
          <w:lang w:val="es-CR"/>
        </w:rPr>
        <w:t>Profesor: Andrei Fuentes Leiva</w:t>
      </w:r>
    </w:p>
    <w:p w:rsidR="00E02FB4" w:rsidRPr="00E02FB4" w:rsidRDefault="00E02FB4" w:rsidP="00E02FB4">
      <w:pPr>
        <w:jc w:val="center"/>
        <w:rPr>
          <w:b/>
          <w:color w:val="0070C0"/>
          <w:sz w:val="36"/>
          <w:lang w:val="es-CR"/>
        </w:rPr>
      </w:pPr>
      <w:r w:rsidRPr="00E02FB4">
        <w:rPr>
          <w:b/>
          <w:color w:val="0070C0"/>
          <w:sz w:val="36"/>
          <w:lang w:val="es-CR"/>
        </w:rPr>
        <w:t>Tarea Programada #1</w:t>
      </w:r>
    </w:p>
    <w:p w:rsidR="00E02FB4" w:rsidRPr="00E02FB4" w:rsidRDefault="00E02FB4" w:rsidP="00E02FB4">
      <w:pPr>
        <w:jc w:val="center"/>
        <w:rPr>
          <w:b/>
          <w:color w:val="0070C0"/>
          <w:sz w:val="36"/>
          <w:lang w:val="es-CR"/>
        </w:rPr>
      </w:pPr>
      <w:r w:rsidRPr="00E02FB4">
        <w:rPr>
          <w:b/>
          <w:color w:val="0070C0"/>
          <w:sz w:val="36"/>
          <w:lang w:val="es-CR"/>
        </w:rPr>
        <w:t>Título: “i-MP3”</w:t>
      </w:r>
    </w:p>
    <w:p w:rsidR="00E02FB4" w:rsidRPr="00E02FB4" w:rsidRDefault="00E02FB4" w:rsidP="00E02FB4">
      <w:pPr>
        <w:jc w:val="center"/>
        <w:rPr>
          <w:b/>
          <w:color w:val="0070C0"/>
          <w:sz w:val="36"/>
          <w:lang w:val="es-CR"/>
        </w:rPr>
      </w:pPr>
      <w:r w:rsidRPr="00E02FB4">
        <w:rPr>
          <w:b/>
          <w:color w:val="0070C0"/>
          <w:sz w:val="36"/>
          <w:lang w:val="es-CR"/>
        </w:rPr>
        <w:t>Lenguaje de Programación: Java</w:t>
      </w:r>
    </w:p>
    <w:p w:rsidR="00E02FB4" w:rsidRPr="00E02FB4" w:rsidRDefault="00E02FB4" w:rsidP="00E02FB4">
      <w:pPr>
        <w:jc w:val="center"/>
        <w:rPr>
          <w:b/>
          <w:color w:val="0070C0"/>
          <w:sz w:val="36"/>
          <w:lang w:val="es-CR"/>
        </w:rPr>
      </w:pPr>
      <w:r w:rsidRPr="00E02FB4">
        <w:rPr>
          <w:b/>
          <w:color w:val="0070C0"/>
          <w:sz w:val="36"/>
          <w:lang w:val="es-CR"/>
        </w:rPr>
        <w:t>Integrantes</w:t>
      </w:r>
      <w:r>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Guillermo Ávila</w:t>
      </w:r>
    </w:p>
    <w:p w:rsidR="00E02FB4" w:rsidRPr="00E02FB4" w:rsidRDefault="00E02FB4" w:rsidP="00E02FB4">
      <w:pPr>
        <w:jc w:val="center"/>
        <w:rPr>
          <w:b/>
          <w:color w:val="0070C0"/>
          <w:sz w:val="36"/>
          <w:lang w:val="es-CR"/>
        </w:rPr>
      </w:pPr>
      <w:r w:rsidRPr="00E02FB4">
        <w:rPr>
          <w:b/>
          <w:color w:val="0070C0"/>
          <w:sz w:val="36"/>
          <w:lang w:val="es-CR"/>
        </w:rPr>
        <w:t>Marvin Fernández Coto</w:t>
      </w:r>
    </w:p>
    <w:p w:rsidR="00E02FB4" w:rsidRPr="009707FC" w:rsidRDefault="00E02FB4" w:rsidP="00E02FB4">
      <w:pPr>
        <w:jc w:val="center"/>
        <w:rPr>
          <w:b/>
          <w:color w:val="0070C0"/>
          <w:sz w:val="36"/>
          <w:lang w:val="es-CR"/>
        </w:rPr>
      </w:pPr>
      <w:r w:rsidRPr="009707FC">
        <w:rPr>
          <w:b/>
          <w:color w:val="0070C0"/>
          <w:sz w:val="36"/>
          <w:lang w:val="es-CR"/>
        </w:rPr>
        <w:t>Carlos Ramírez Cerdas</w:t>
      </w:r>
    </w:p>
    <w:p w:rsidR="00D529AB" w:rsidRDefault="00D529AB"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Pr="0043388D" w:rsidRDefault="00E02FB4" w:rsidP="00E02FB4">
      <w:pPr>
        <w:rPr>
          <w:rFonts w:ascii="Arial" w:hAnsi="Arial" w:cs="Arial"/>
          <w:noProof/>
          <w:color w:val="0070C0"/>
          <w:sz w:val="28"/>
          <w:lang w:val="es-ES"/>
        </w:rPr>
      </w:pPr>
      <w:r w:rsidRPr="0043388D">
        <w:rPr>
          <w:rFonts w:ascii="Arial" w:hAnsi="Arial" w:cs="Arial"/>
          <w:noProof/>
          <w:color w:val="0070C0"/>
          <w:sz w:val="28"/>
          <w:lang w:val="es-ES"/>
        </w:rPr>
        <w:lastRenderedPageBreak/>
        <w:t xml:space="preserve">Tabla de Contenido </w:t>
      </w:r>
    </w:p>
    <w:p w:rsidR="00E02FB4" w:rsidRPr="0043388D"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Descripcio</w:t>
      </w:r>
      <w:r w:rsidR="00E02FB4" w:rsidRPr="0043388D">
        <w:rPr>
          <w:rFonts w:ascii="Arial" w:hAnsi="Arial" w:cs="Arial"/>
          <w:noProof/>
          <w:color w:val="0070C0"/>
          <w:sz w:val="24"/>
          <w:lang w:val="es-ES"/>
        </w:rPr>
        <w:t>n d</w:t>
      </w:r>
      <w:r w:rsidR="0043388D" w:rsidRPr="0043388D">
        <w:rPr>
          <w:rFonts w:ascii="Arial" w:hAnsi="Arial" w:cs="Arial"/>
          <w:noProof/>
          <w:color w:val="0070C0"/>
          <w:sz w:val="24"/>
          <w:lang w:val="es-ES"/>
        </w:rPr>
        <w:t xml:space="preserve">el </w:t>
      </w:r>
      <w:r w:rsidR="00E02FB4" w:rsidRPr="0043388D">
        <w:rPr>
          <w:rFonts w:ascii="Arial" w:hAnsi="Arial" w:cs="Arial"/>
          <w:noProof/>
          <w:color w:val="0070C0"/>
          <w:sz w:val="24"/>
          <w:lang w:val="es-ES"/>
        </w:rPr>
        <w:t>problema.</w:t>
      </w:r>
      <w:r>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43388D">
        <w:rPr>
          <w:rFonts w:ascii="Arial" w:hAnsi="Arial" w:cs="Arial"/>
          <w:noProof/>
          <w:color w:val="0070C0"/>
          <w:sz w:val="24"/>
          <w:lang w:val="es-ES"/>
        </w:rPr>
        <w:t>.......... 3</w:t>
      </w:r>
    </w:p>
    <w:p w:rsidR="00E02FB4" w:rsidRPr="0043388D" w:rsidRDefault="00E02FB4"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Solución al problema:.</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Pr>
          <w:rFonts w:ascii="Arial" w:hAnsi="Arial" w:cs="Arial"/>
          <w:noProof/>
          <w:color w:val="0070C0"/>
          <w:sz w:val="24"/>
          <w:lang w:val="es-ES"/>
        </w:rPr>
        <w:t>.......................... 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Diseñ</w:t>
      </w:r>
      <w:r w:rsidR="00E02FB4" w:rsidRPr="0043388D">
        <w:rPr>
          <w:rFonts w:ascii="Arial" w:hAnsi="Arial" w:cs="Arial"/>
          <w:noProof/>
          <w:color w:val="0070C0"/>
          <w:sz w:val="24"/>
          <w:lang w:val="es-ES"/>
        </w:rPr>
        <w:t>o del program</w:t>
      </w:r>
      <w:r>
        <w:rPr>
          <w:rFonts w:ascii="Arial" w:hAnsi="Arial" w:cs="Arial"/>
          <w:noProof/>
          <w:color w:val="0070C0"/>
          <w:sz w:val="24"/>
          <w:lang w:val="es-ES"/>
        </w:rPr>
        <w:t>a:.</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Decisiones de diseño</w:t>
      </w:r>
      <w:r w:rsidR="00E02FB4"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Diagrama ló</w:t>
      </w:r>
      <w:r w:rsidR="00E02FB4" w:rsidRPr="0043388D">
        <w:rPr>
          <w:rFonts w:ascii="Arial" w:hAnsi="Arial" w:cs="Arial"/>
          <w:noProof/>
          <w:color w:val="0070C0"/>
          <w:sz w:val="24"/>
          <w:lang w:val="es-ES"/>
        </w:rPr>
        <w:t>gico. .................................</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Pr>
          <w:rFonts w:ascii="Arial" w:hAnsi="Arial" w:cs="Arial"/>
          <w:noProof/>
          <w:color w:val="0070C0"/>
          <w:sz w:val="24"/>
          <w:lang w:val="es-ES"/>
        </w:rPr>
        <w:t>...... 4</w:t>
      </w:r>
      <w:r w:rsidR="00E02FB4"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no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5</w:t>
      </w:r>
      <w:r w:rsidRPr="0043388D">
        <w:rPr>
          <w:rFonts w:ascii="Arial" w:hAnsi="Arial" w:cs="Arial"/>
          <w:noProof/>
          <w:color w:val="0070C0"/>
          <w:sz w:val="24"/>
          <w:lang w:val="es-ES"/>
        </w:rPr>
        <w:t xml:space="preserve"> </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Librerí</w:t>
      </w:r>
      <w:r w:rsidR="00E02FB4" w:rsidRPr="0043388D">
        <w:rPr>
          <w:rFonts w:ascii="Arial" w:hAnsi="Arial" w:cs="Arial"/>
          <w:noProof/>
          <w:color w:val="0070C0"/>
          <w:sz w:val="24"/>
          <w:lang w:val="es-ES"/>
        </w:rPr>
        <w:t xml:space="preserve">as usadas </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 xml:space="preserve"> </w:t>
      </w:r>
      <w:r>
        <w:rPr>
          <w:rFonts w:ascii="Arial" w:hAnsi="Arial" w:cs="Arial"/>
          <w:noProof/>
          <w:color w:val="0070C0"/>
          <w:sz w:val="24"/>
          <w:lang w:val="es-ES"/>
        </w:rPr>
        <w:t>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Manual de usuario </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6</w:t>
      </w:r>
    </w:p>
    <w:p w:rsidR="005C4177" w:rsidRPr="0043388D" w:rsidRDefault="005C4177" w:rsidP="005C4177">
      <w:pPr>
        <w:pStyle w:val="Prrafodelista"/>
        <w:rPr>
          <w:rFonts w:ascii="Arial" w:hAnsi="Arial" w:cs="Arial"/>
          <w:noProof/>
          <w:color w:val="0070C0"/>
          <w:sz w:val="24"/>
          <w:lang w:val="es-ES"/>
        </w:rPr>
      </w:pPr>
    </w:p>
    <w:p w:rsidR="00E02FB4" w:rsidRPr="0043388D" w:rsidRDefault="006E1AF5"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Conclusio</w:t>
      </w:r>
      <w:r w:rsidR="00E02FB4" w:rsidRPr="0043388D">
        <w:rPr>
          <w:rFonts w:ascii="Arial" w:hAnsi="Arial" w:cs="Arial"/>
          <w:noProof/>
          <w:color w:val="0070C0"/>
          <w:sz w:val="24"/>
          <w:lang w:val="es-ES"/>
        </w:rPr>
        <w:t xml:space="preserve">n personal. </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7</w:t>
      </w:r>
    </w:p>
    <w:p w:rsidR="00E02FB4" w:rsidRPr="0043388D" w:rsidRDefault="00E02FB4" w:rsidP="00E02FB4">
      <w:pPr>
        <w:jc w:val="center"/>
        <w:rPr>
          <w:b/>
          <w:noProof/>
          <w:color w:val="0070C0"/>
          <w:lang w:val="es-ES"/>
        </w:rPr>
      </w:pPr>
    </w:p>
    <w:p w:rsidR="0043388D" w:rsidRDefault="0043388D" w:rsidP="00E02FB4">
      <w:pPr>
        <w:jc w:val="center"/>
        <w:rPr>
          <w:b/>
          <w:noProof/>
          <w:lang w:val="es-ES"/>
        </w:rPr>
      </w:pPr>
    </w:p>
    <w:p w:rsidR="0043388D" w:rsidRDefault="0043388D">
      <w:pPr>
        <w:rPr>
          <w:b/>
          <w:noProof/>
          <w:lang w:val="es-ES"/>
        </w:rPr>
      </w:pPr>
      <w:r>
        <w:rPr>
          <w:b/>
          <w:noProof/>
          <w:lang w:val="es-ES"/>
        </w:rPr>
        <w:br w:type="page"/>
      </w:r>
    </w:p>
    <w:p w:rsidR="00E02FB4" w:rsidRPr="006E1AF5" w:rsidRDefault="0043388D" w:rsidP="00E02FB4">
      <w:pPr>
        <w:jc w:val="center"/>
        <w:rPr>
          <w:b/>
          <w:noProof/>
          <w:sz w:val="28"/>
          <w:u w:val="single"/>
          <w:lang w:val="es-ES"/>
        </w:rPr>
      </w:pPr>
      <w:r w:rsidRPr="006E1AF5">
        <w:rPr>
          <w:b/>
          <w:noProof/>
          <w:sz w:val="28"/>
          <w:u w:val="single"/>
          <w:lang w:val="es-ES"/>
        </w:rPr>
        <w:lastRenderedPageBreak/>
        <w:t>Descripcion del Problema:</w:t>
      </w:r>
    </w:p>
    <w:p w:rsidR="0043388D" w:rsidRDefault="00264E6D" w:rsidP="0043388D">
      <w:pPr>
        <w:rPr>
          <w:noProof/>
          <w:sz w:val="28"/>
          <w:lang w:val="es-ES"/>
        </w:rPr>
      </w:pPr>
      <w:r w:rsidRPr="00264E6D">
        <w:rPr>
          <w:noProof/>
          <w:sz w:val="28"/>
          <w:lang w:val="es-ES"/>
        </w:rPr>
        <w:t>Se creará</w:t>
      </w:r>
      <w:r w:rsidR="0043388D" w:rsidRPr="00264E6D">
        <w:rPr>
          <w:noProof/>
          <w:sz w:val="28"/>
          <w:lang w:val="es-ES"/>
        </w:rPr>
        <w:t xml:space="preserve"> un programa con el fin de reproducir musica mp3. </w:t>
      </w:r>
      <w:r w:rsidRPr="00264E6D">
        <w:rPr>
          <w:noProof/>
          <w:sz w:val="28"/>
          <w:lang w:val="es-ES"/>
        </w:rPr>
        <w:t>Este contará</w:t>
      </w:r>
      <w:r w:rsidR="0043388D" w:rsidRPr="00264E6D">
        <w:rPr>
          <w:noProof/>
          <w:sz w:val="28"/>
          <w:lang w:val="es-ES"/>
        </w:rPr>
        <w:t xml:space="preserve"> con diferentes estructuras de datos </w:t>
      </w:r>
      <w:r w:rsidRPr="00264E6D">
        <w:rPr>
          <w:noProof/>
          <w:sz w:val="28"/>
          <w:lang w:val="es-ES"/>
        </w:rPr>
        <w:t>las cuales tendrá</w:t>
      </w:r>
      <w:r w:rsidR="0043388D" w:rsidRPr="00264E6D">
        <w:rPr>
          <w:noProof/>
          <w:sz w:val="28"/>
          <w:lang w:val="es-ES"/>
        </w:rPr>
        <w:t xml:space="preserve">n varias funcionalidades </w:t>
      </w:r>
      <w:r w:rsidRPr="00264E6D">
        <w:rPr>
          <w:noProof/>
          <w:sz w:val="28"/>
          <w:lang w:val="es-ES"/>
        </w:rPr>
        <w:t>como agregar, modificar y eliminar una canció</w:t>
      </w:r>
      <w:r w:rsidR="0043388D" w:rsidRPr="00264E6D">
        <w:rPr>
          <w:noProof/>
          <w:sz w:val="28"/>
          <w:lang w:val="es-ES"/>
        </w:rPr>
        <w:t>n po</w:t>
      </w:r>
      <w:r w:rsidRPr="00264E6D">
        <w:rPr>
          <w:noProof/>
          <w:sz w:val="28"/>
          <w:lang w:val="es-ES"/>
        </w:rPr>
        <w:t>r lo cual será</w:t>
      </w:r>
      <w:r w:rsidR="0043388D" w:rsidRPr="00264E6D">
        <w:rPr>
          <w:noProof/>
          <w:sz w:val="28"/>
          <w:lang w:val="es-ES"/>
        </w:rPr>
        <w:t xml:space="preserve"> necesario dominar ampliamente las estructuras de datos estudiadas en clase con sus respectivos </w:t>
      </w:r>
      <w:r w:rsidRPr="00264E6D">
        <w:rPr>
          <w:noProof/>
          <w:sz w:val="28"/>
          <w:lang w:val="es-ES"/>
        </w:rPr>
        <w:t>algoritmos</w:t>
      </w:r>
      <w:r w:rsidR="0043388D" w:rsidRPr="00264E6D">
        <w:rPr>
          <w:noProof/>
          <w:sz w:val="28"/>
          <w:lang w:val="es-ES"/>
        </w:rPr>
        <w:t xml:space="preserve"> . El lenguaje </w:t>
      </w:r>
      <w:r w:rsidRPr="00264E6D">
        <w:rPr>
          <w:noProof/>
          <w:sz w:val="28"/>
          <w:lang w:val="es-ES"/>
        </w:rPr>
        <w:t>de programación empleado será</w:t>
      </w:r>
      <w:r w:rsidR="0043388D" w:rsidRPr="00264E6D">
        <w:rPr>
          <w:noProof/>
          <w:sz w:val="28"/>
          <w:lang w:val="es-ES"/>
        </w:rPr>
        <w:t xml:space="preserve"> Java</w:t>
      </w:r>
      <w:r w:rsidRPr="00264E6D">
        <w:rPr>
          <w:noProof/>
          <w:sz w:val="28"/>
          <w:lang w:val="es-ES"/>
        </w:rPr>
        <w:t xml:space="preserve"> y se ejecutara en el sistema operativo Linux.</w:t>
      </w:r>
    </w:p>
    <w:p w:rsidR="00264E6D" w:rsidRDefault="00B6011D" w:rsidP="00B6011D">
      <w:pPr>
        <w:jc w:val="center"/>
        <w:rPr>
          <w:b/>
          <w:noProof/>
          <w:sz w:val="28"/>
          <w:u w:val="single"/>
          <w:lang w:val="es-ES"/>
        </w:rPr>
      </w:pPr>
      <w:r>
        <w:rPr>
          <w:b/>
          <w:noProof/>
          <w:sz w:val="28"/>
          <w:u w:val="single"/>
          <w:lang w:val="es-ES"/>
        </w:rPr>
        <w:t>Diseño del Programa</w:t>
      </w:r>
    </w:p>
    <w:p w:rsidR="00B6011D" w:rsidRDefault="00B6011D" w:rsidP="0043388D">
      <w:pPr>
        <w:rPr>
          <w:b/>
          <w:noProof/>
          <w:sz w:val="28"/>
          <w:u w:val="single"/>
          <w:lang w:val="es-ES"/>
        </w:rPr>
      </w:pPr>
      <w:r>
        <w:rPr>
          <w:b/>
          <w:noProof/>
          <w:sz w:val="28"/>
          <w:u w:val="single"/>
          <w:lang w:val="es-ES"/>
        </w:rPr>
        <w:t>Decisiones de Diseño.</w:t>
      </w:r>
    </w:p>
    <w:p w:rsidR="00264E6D" w:rsidRDefault="00264E6D" w:rsidP="0043388D">
      <w:pPr>
        <w:rPr>
          <w:noProof/>
          <w:sz w:val="28"/>
          <w:lang w:val="es-ES"/>
        </w:rPr>
      </w:pPr>
      <w:r>
        <w:rPr>
          <w:noProof/>
          <w:sz w:val="28"/>
          <w:lang w:val="es-ES"/>
        </w:rPr>
        <w:t>El programa contará solamente con una ventana interactiva la cual permitirá al usuario agregar, modificar, eliminar, reproducir y pausar una cancion, adem</w:t>
      </w:r>
      <w:r w:rsidR="00B6011D">
        <w:rPr>
          <w:noProof/>
          <w:sz w:val="28"/>
          <w:lang w:val="es-ES"/>
        </w:rPr>
        <w:t>ás contiene búsqueda avanzada</w:t>
      </w:r>
      <w:r>
        <w:rPr>
          <w:noProof/>
          <w:sz w:val="28"/>
          <w:lang w:val="es-ES"/>
        </w:rPr>
        <w:t xml:space="preserve"> por nombre(predeterminada)</w:t>
      </w:r>
      <w:r w:rsidR="00B6011D">
        <w:rPr>
          <w:noProof/>
          <w:sz w:val="28"/>
          <w:lang w:val="es-ES"/>
        </w:rPr>
        <w:t>, artista, álbum y gé</w:t>
      </w:r>
      <w:r>
        <w:rPr>
          <w:noProof/>
          <w:sz w:val="28"/>
          <w:lang w:val="es-ES"/>
        </w:rPr>
        <w:t xml:space="preserve">nero. </w:t>
      </w:r>
      <w:r w:rsidR="00B6011D">
        <w:rPr>
          <w:noProof/>
          <w:sz w:val="28"/>
          <w:lang w:val="es-ES"/>
        </w:rPr>
        <w:t xml:space="preserve">Con motivo de que el programa sea amigable con el usuario y no utilizar mas ventanas ya que con lo descrito en el problema estas no serán necesarias. </w:t>
      </w:r>
    </w:p>
    <w:p w:rsidR="00DD2EC1" w:rsidRDefault="00B6011D" w:rsidP="0043388D">
      <w:pPr>
        <w:rPr>
          <w:b/>
          <w:noProof/>
          <w:sz w:val="28"/>
          <w:u w:val="single"/>
          <w:lang w:val="es-ES"/>
        </w:rPr>
      </w:pPr>
      <w:r w:rsidRPr="00B6011D">
        <w:rPr>
          <w:b/>
          <w:noProof/>
          <w:sz w:val="28"/>
          <w:u w:val="single"/>
          <w:lang w:val="es-ES"/>
        </w:rPr>
        <w:t>Algoritmos Utilizados</w:t>
      </w:r>
      <w:r>
        <w:rPr>
          <w:b/>
          <w:noProof/>
          <w:sz w:val="28"/>
          <w:u w:val="single"/>
          <w:lang w:val="es-ES"/>
        </w:rPr>
        <w:t>.</w:t>
      </w:r>
    </w:p>
    <w:p w:rsidR="00DD2EC1" w:rsidRPr="00DD2EC1" w:rsidRDefault="00DD2EC1" w:rsidP="0043388D">
      <w:pPr>
        <w:rPr>
          <w:noProof/>
          <w:sz w:val="28"/>
          <w:lang w:val="es-ES"/>
        </w:rPr>
      </w:pPr>
      <w:r>
        <w:rPr>
          <w:noProof/>
          <w:sz w:val="28"/>
          <w:lang w:val="es-ES"/>
        </w:rPr>
        <w:t>Todos los algoritmos están basados en la canción reproducida/consultada en tiempo real, esto se implementa con un puntero al objeto canción.</w:t>
      </w:r>
    </w:p>
    <w:p w:rsidR="004C7521" w:rsidRDefault="00B6011D" w:rsidP="0043388D">
      <w:pPr>
        <w:rPr>
          <w:noProof/>
          <w:sz w:val="28"/>
          <w:lang w:val="es-ES"/>
        </w:rPr>
      </w:pPr>
      <w:r>
        <w:rPr>
          <w:noProof/>
          <w:sz w:val="28"/>
          <w:lang w:val="es-ES"/>
        </w:rPr>
        <w:t xml:space="preserve">Los algoritmos de busqueda avanzada utilizados son secuenciales, con la mejora continua se buscarán </w:t>
      </w:r>
      <w:r w:rsidR="00DD2EC1">
        <w:rPr>
          <w:noProof/>
          <w:sz w:val="28"/>
          <w:lang w:val="es-ES"/>
        </w:rPr>
        <w:t>alternativas</w:t>
      </w:r>
      <w:r>
        <w:rPr>
          <w:noProof/>
          <w:sz w:val="28"/>
          <w:lang w:val="es-ES"/>
        </w:rPr>
        <w:t xml:space="preserve"> mas eficientes, en cuanto a</w:t>
      </w:r>
      <w:r w:rsidR="00DD2EC1">
        <w:rPr>
          <w:noProof/>
          <w:sz w:val="28"/>
          <w:lang w:val="es-ES"/>
        </w:rPr>
        <w:t xml:space="preserve"> la funcionalidad agregar nueva canción solamente se agrega al final de una estructura de datos (lista enlazada),para la función de eliminar se itera toda la lista al encontrar la canción consultada solamente la ignora por lo cual el </w:t>
      </w:r>
      <w:r w:rsidR="00DD2EC1" w:rsidRPr="00DD2EC1">
        <w:rPr>
          <w:b/>
          <w:noProof/>
          <w:sz w:val="28"/>
          <w:lang w:val="es-ES"/>
        </w:rPr>
        <w:t>garbage collector</w:t>
      </w:r>
      <w:r w:rsidR="00DD2EC1">
        <w:rPr>
          <w:noProof/>
          <w:sz w:val="28"/>
          <w:lang w:val="es-ES"/>
        </w:rPr>
        <w:t xml:space="preserve">de Java se encarga de elimanarla, en cuanto a modificar canción simplemente se aplica el conocimiento adquirido en clase sobre Java el cual es </w:t>
      </w:r>
      <w:r w:rsidR="00DD2EC1" w:rsidRPr="004C7521">
        <w:rPr>
          <w:b/>
          <w:noProof/>
          <w:sz w:val="28"/>
          <w:lang w:val="es-ES"/>
        </w:rPr>
        <w:t>shallow copy</w:t>
      </w:r>
      <w:r w:rsidR="004C7521">
        <w:rPr>
          <w:b/>
          <w:noProof/>
          <w:sz w:val="28"/>
          <w:lang w:val="es-ES"/>
        </w:rPr>
        <w:t xml:space="preserve">, </w:t>
      </w:r>
      <w:r w:rsidR="004C7521">
        <w:rPr>
          <w:noProof/>
          <w:sz w:val="28"/>
          <w:lang w:val="es-ES"/>
        </w:rPr>
        <w:t xml:space="preserve">es decir para la canción consultada en tiempo real solamente se utilizan los métodos de la clase canción </w:t>
      </w:r>
      <w:r w:rsidR="004C7521">
        <w:rPr>
          <w:b/>
          <w:noProof/>
          <w:sz w:val="28"/>
          <w:lang w:val="es-ES"/>
        </w:rPr>
        <w:t xml:space="preserve">setArtista(nuevo artista), setGenero(nuevo genero) </w:t>
      </w:r>
      <w:r w:rsidR="004C7521">
        <w:rPr>
          <w:noProof/>
          <w:sz w:val="28"/>
          <w:lang w:val="es-ES"/>
        </w:rPr>
        <w:t>entre otros y para la barra de reprodución se utiliza un thread el cual “duerme” el progreso de la barra de reprodución un segundo mientras la canción avanza un segundo para que así el progreso sea mostrado en tiempo real hasta que termine la canción.</w:t>
      </w:r>
    </w:p>
    <w:p w:rsidR="004C7521" w:rsidRDefault="004C7521" w:rsidP="0043388D">
      <w:pPr>
        <w:rPr>
          <w:noProof/>
          <w:sz w:val="28"/>
          <w:lang w:val="es-ES"/>
        </w:rPr>
      </w:pPr>
    </w:p>
    <w:p w:rsidR="004C7521" w:rsidRPr="004C7521" w:rsidRDefault="004C7521" w:rsidP="0043388D">
      <w:pPr>
        <w:rPr>
          <w:b/>
          <w:noProof/>
          <w:sz w:val="28"/>
          <w:u w:val="single"/>
          <w:lang w:val="es-ES"/>
        </w:rPr>
      </w:pPr>
      <w:r>
        <w:rPr>
          <w:b/>
          <w:noProof/>
          <w:sz w:val="28"/>
          <w:u w:val="single"/>
          <w:lang w:val="es-ES"/>
        </w:rPr>
        <w:lastRenderedPageBreak/>
        <w:t>Diagrama Lógico</w:t>
      </w:r>
    </w:p>
    <w:p w:rsidR="004C7521" w:rsidRPr="00264E6D" w:rsidRDefault="008D754F" w:rsidP="0043388D">
      <w:pPr>
        <w:rPr>
          <w:noProof/>
          <w:sz w:val="28"/>
          <w:lang w:val="es-ES"/>
        </w:rPr>
      </w:pPr>
      <w:r>
        <w:rPr>
          <w:noProof/>
          <w:sz w:val="28"/>
          <w:lang w:val="es-CR" w:eastAsia="es-C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123825</wp:posOffset>
                </wp:positionV>
                <wp:extent cx="1628775" cy="685800"/>
                <wp:effectExtent l="0" t="0" r="28575" b="19050"/>
                <wp:wrapNone/>
                <wp:docPr id="2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Agregar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0;margin-top:9.75pt;width:128.2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" fillcolor="#ffc000 [3204]" strokecolor="#7f5f00 [1604]" strokeweight="1pt">
                <v:path arrowok="t"/>
                <v:textbox>
                  <w:txbxContent>
                    <w:p w:rsidR="004C7521" w:rsidRPr="004C7521" w:rsidRDefault="004C7521" w:rsidP="004C7521">
                      <w:pPr>
                        <w:jc w:val="center"/>
                        <w:rPr>
                          <w:lang w:val="es-CR"/>
                        </w:rPr>
                      </w:pPr>
                      <w:r>
                        <w:rPr>
                          <w:lang w:val="es-CR"/>
                        </w:rPr>
                        <w:t>Agregar Canción</w:t>
                      </w:r>
                    </w:p>
                  </w:txbxContent>
                </v:textbox>
                <w10:wrap anchorx="margin"/>
              </v:rect>
            </w:pict>
          </mc:Fallback>
        </mc:AlternateContent>
      </w:r>
    </w:p>
    <w:p w:rsidR="007A008F" w:rsidRDefault="008D754F" w:rsidP="0043388D">
      <w:pPr>
        <w:rPr>
          <w:b/>
          <w:noProof/>
          <w:lang w:val="es-ES"/>
        </w:rPr>
      </w:pPr>
      <w:r>
        <w:rPr>
          <w:noProof/>
          <w:sz w:val="28"/>
          <w:lang w:val="es-CR" w:eastAsia="es-CR"/>
        </w:rPr>
        <mc:AlternateContent>
          <mc:Choice Requires="wps">
            <w:drawing>
              <wp:anchor distT="0" distB="0" distL="114300" distR="114300" simplePos="0" relativeHeight="251667456" behindDoc="0" locked="0" layoutInCell="1" allowOverlap="1">
                <wp:simplePos x="0" y="0"/>
                <wp:positionH relativeFrom="column">
                  <wp:posOffset>4829175</wp:posOffset>
                </wp:positionH>
                <wp:positionV relativeFrom="paragraph">
                  <wp:posOffset>3383280</wp:posOffset>
                </wp:positionV>
                <wp:extent cx="1676400" cy="733425"/>
                <wp:effectExtent l="0" t="0" r="19050" b="28575"/>
                <wp:wrapNone/>
                <wp:docPr id="12"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rPr>
                                <w:lang w:val="es-CR"/>
                              </w:rPr>
                            </w:pPr>
                            <w:r>
                              <w:rPr>
                                <w:lang w:val="es-CR"/>
                              </w:rPr>
                              <w:t xml:space="preserve">Se muestra al usuario en un </w:t>
                            </w:r>
                            <w:proofErr w:type="spellStart"/>
                            <w:r>
                              <w:rPr>
                                <w:lang w:val="es-CR"/>
                              </w:rPr>
                              <w:t>Jlist</w:t>
                            </w:r>
                            <w:proofErr w:type="spellEnd"/>
                            <w:r>
                              <w:rPr>
                                <w:lang w:val="es-CR"/>
                              </w:rPr>
                              <w:t xml:space="preserve"> con un arreglo creado temporalmente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7" style="position:absolute;margin-left:380.25pt;margin-top:266.4pt;width:132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" fillcolor="#ffc000 [3204]" strokecolor="#7f5f00 [1604]" strokeweight="1pt">
                <v:path arrowok="t"/>
                <v:textbox>
                  <w:txbxContent>
                    <w:p w:rsidR="007A008F" w:rsidRPr="004C7521" w:rsidRDefault="007A008F" w:rsidP="007A008F">
                      <w:pPr>
                        <w:rPr>
                          <w:lang w:val="es-CR"/>
                        </w:rPr>
                      </w:pPr>
                      <w:r>
                        <w:rPr>
                          <w:lang w:val="es-CR"/>
                        </w:rPr>
                        <w:t>Se muestra al usuario en un Jlist con un arreglo creado temporalmente</w:t>
                      </w:r>
                    </w:p>
                  </w:txbxContent>
                </v:textbox>
              </v:rect>
            </w:pict>
          </mc:Fallback>
        </mc:AlternateContent>
      </w:r>
      <w:r>
        <w:rPr>
          <w:noProof/>
          <w:sz w:val="28"/>
          <w:lang w:val="es-CR" w:eastAsia="es-C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723265</wp:posOffset>
                </wp:positionV>
                <wp:extent cx="1628775" cy="685800"/>
                <wp:effectExtent l="0" t="0" r="28575" b="19050"/>
                <wp:wrapNone/>
                <wp:docPr id="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7521" w:rsidRPr="004C7521" w:rsidRDefault="004C7521" w:rsidP="004C7521">
                            <w:pPr>
                              <w:jc w:val="center"/>
                              <w:rPr>
                                <w:lang w:val="es-CR"/>
                              </w:rPr>
                            </w:pPr>
                            <w:r>
                              <w:rPr>
                                <w:lang w:val="es-CR"/>
                              </w:rPr>
                              <w:t>Usuario Escoge el archivo Mp3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28" style="position:absolute;margin-left:0;margin-top:56.95pt;width:128.2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" fillcolor="#ffc000 [3204]" strokecolor="#7f5f00 [1604]" strokeweight="1pt">
                <v:path arrowok="t"/>
                <v:textbox>
                  <w:txbxContent>
                    <w:p w:rsidR="004C7521" w:rsidRPr="004C7521" w:rsidRDefault="004C7521" w:rsidP="004C7521">
                      <w:pPr>
                        <w:jc w:val="center"/>
                        <w:rPr>
                          <w:lang w:val="es-CR"/>
                        </w:rPr>
                      </w:pPr>
                      <w:r>
                        <w:rPr>
                          <w:lang w:val="es-CR"/>
                        </w:rPr>
                        <w:t>Usuario Escoge el archivo Mp3</w:t>
                      </w:r>
                    </w:p>
                  </w:txbxContent>
                </v:textbox>
                <w10:wrap anchorx="margin"/>
              </v:rect>
            </w:pict>
          </mc:Fallback>
        </mc:AlternateContent>
      </w:r>
      <w:r>
        <w:rPr>
          <w:noProof/>
          <w:sz w:val="28"/>
          <w:lang w:val="es-CR" w:eastAsia="es-CR"/>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1906905</wp:posOffset>
                </wp:positionV>
                <wp:extent cx="1657350" cy="657225"/>
                <wp:effectExtent l="0" t="0" r="19050" b="2857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reproduce el Mp3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57pt;margin-top:150.15pt;width:130.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" fillcolor="#ffc000 [3204]" strokecolor="#7f5f00 [1604]" strokeweight="1pt">
                <v:path arrowok="t"/>
                <v:textbox>
                  <w:txbxContent>
                    <w:p w:rsidR="007A008F" w:rsidRPr="004C7521" w:rsidRDefault="007A008F" w:rsidP="007A008F">
                      <w:pPr>
                        <w:jc w:val="center"/>
                        <w:rPr>
                          <w:lang w:val="es-CR"/>
                        </w:rPr>
                      </w:pPr>
                      <w:r>
                        <w:rPr>
                          <w:lang w:val="es-CR"/>
                        </w:rPr>
                        <w:t>Se reproduce el Mp3 seleccionado</w:t>
                      </w:r>
                    </w:p>
                  </w:txbxContent>
                </v:textbox>
              </v:rect>
            </w:pict>
          </mc:Fallback>
        </mc:AlternateContent>
      </w:r>
      <w:r>
        <w:rPr>
          <w:noProof/>
          <w:sz w:val="28"/>
          <w:lang w:val="es-CR" w:eastAsia="es-CR"/>
        </w:rPr>
        <mc:AlternateContent>
          <mc:Choice Requires="wps">
            <w:drawing>
              <wp:anchor distT="0" distB="0" distL="114300" distR="114300" simplePos="0" relativeHeight="251665408" behindDoc="0" locked="0" layoutInCell="1" allowOverlap="1">
                <wp:simplePos x="0" y="0"/>
                <wp:positionH relativeFrom="column">
                  <wp:posOffset>4791075</wp:posOffset>
                </wp:positionH>
                <wp:positionV relativeFrom="paragraph">
                  <wp:posOffset>1906270</wp:posOffset>
                </wp:positionV>
                <wp:extent cx="1638300" cy="733425"/>
                <wp:effectExtent l="0" t="0" r="19050" b="2857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Pr="004C7521" w:rsidRDefault="007A008F" w:rsidP="007A008F">
                            <w:pPr>
                              <w:jc w:val="center"/>
                              <w:rPr>
                                <w:lang w:val="es-CR"/>
                              </w:rPr>
                            </w:pPr>
                            <w:r>
                              <w:rPr>
                                <w:lang w:val="es-CR"/>
                              </w:rPr>
                              <w:t>Se guarda la canción en una estructura de lista simplemente enlazada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30" style="position:absolute;margin-left:377.25pt;margin-top:150.1pt;width:129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" fillcolor="#ffc000 [3204]" strokecolor="#7f5f00 [1604]" strokeweight="1pt">
                <v:path arrowok="t"/>
                <v:textbox>
                  <w:txbxContent>
                    <w:p w:rsidR="007A008F" w:rsidRPr="004C7521" w:rsidRDefault="007A008F" w:rsidP="007A008F">
                      <w:pPr>
                        <w:jc w:val="center"/>
                        <w:rPr>
                          <w:lang w:val="es-CR"/>
                        </w:rPr>
                      </w:pPr>
                      <w:r>
                        <w:rPr>
                          <w:lang w:val="es-CR"/>
                        </w:rPr>
                        <w:t>Se guarda la canción en una estructura de lista simplemente enlazada</w:t>
                      </w:r>
                    </w:p>
                  </w:txbxContent>
                </v:textbox>
              </v:rect>
            </w:pict>
          </mc:Fallback>
        </mc:AlternateContent>
      </w:r>
    </w:p>
    <w:p w:rsidR="007A008F" w:rsidRPr="007A008F" w:rsidRDefault="008D754F" w:rsidP="007A008F">
      <w:pPr>
        <w:rPr>
          <w:lang w:val="es-ES"/>
        </w:rPr>
      </w:pPr>
      <w:r>
        <w:rPr>
          <w:noProof/>
          <w:lang w:val="es-CR" w:eastAsia="es-CR"/>
        </w:rPr>
        <mc:AlternateContent>
          <mc:Choice Requires="wps">
            <w:drawing>
              <wp:anchor distT="0" distB="0" distL="114300" distR="114300" simplePos="0" relativeHeight="251682816" behindDoc="0" locked="0" layoutInCell="1" allowOverlap="1">
                <wp:simplePos x="0" y="0"/>
                <wp:positionH relativeFrom="column">
                  <wp:posOffset>2914650</wp:posOffset>
                </wp:positionH>
                <wp:positionV relativeFrom="paragraph">
                  <wp:posOffset>125730</wp:posOffset>
                </wp:positionV>
                <wp:extent cx="9525" cy="285750"/>
                <wp:effectExtent l="38100" t="0" r="66675" b="5715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8D2ABE5" id="_x0000_t32" coordsize="21600,21600" o:spt="32" o:oned="t" path="m,l21600,21600e" filled="f">
                <v:path arrowok="t" fillok="f" o:connecttype="none"/>
                <o:lock v:ext="edit" shapetype="t"/>
              </v:shapetype>
              <v:shape id="Conector recto de flecha 16" o:spid="_x0000_s1026" type="#_x0000_t32" style="position:absolute;margin-left:229.5pt;margin-top:9.9pt;width:.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" strokecolor="#ffc000 [3204]">
                <v:stroke endarrow="block"/>
                <o:lock v:ext="edit" shapetype="f"/>
              </v:shape>
            </w:pict>
          </mc:Fallback>
        </mc:AlternateContent>
      </w:r>
    </w:p>
    <w:p w:rsidR="007A008F" w:rsidRPr="007A008F" w:rsidRDefault="007A008F" w:rsidP="007A008F">
      <w:pPr>
        <w:rPr>
          <w:lang w:val="es-ES"/>
        </w:rPr>
      </w:pPr>
    </w:p>
    <w:p w:rsidR="007A008F" w:rsidRPr="007A008F" w:rsidRDefault="008D754F" w:rsidP="007A008F">
      <w:pPr>
        <w:rPr>
          <w:lang w:val="es-ES"/>
        </w:rPr>
      </w:pPr>
      <w:r>
        <w:rPr>
          <w:noProof/>
          <w:lang w:val="es-CR" w:eastAsia="es-CR"/>
        </w:rPr>
        <mc:AlternateContent>
          <mc:Choice Requires="wps">
            <w:drawing>
              <wp:anchor distT="0" distB="0" distL="114300" distR="114300" simplePos="0" relativeHeight="251689984" behindDoc="0" locked="0" layoutInCell="1" allowOverlap="1">
                <wp:simplePos x="0" y="0"/>
                <wp:positionH relativeFrom="column">
                  <wp:posOffset>3733800</wp:posOffset>
                </wp:positionH>
                <wp:positionV relativeFrom="paragraph">
                  <wp:posOffset>115570</wp:posOffset>
                </wp:positionV>
                <wp:extent cx="1847850" cy="819150"/>
                <wp:effectExtent l="0" t="0" r="76200" b="57150"/>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47850" cy="81915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8E389D" id="Conector recto de flecha 26" o:spid="_x0000_s1026" type="#_x0000_t32" style="position:absolute;margin-left:294pt;margin-top:9.1pt;width:145.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" strokecolor="#828288 [3208]" strokeweight="1pt">
                <v:stroke endarrow="block"/>
                <o:lock v:ext="edit" shapetype="f"/>
              </v:shape>
            </w:pict>
          </mc:Fallback>
        </mc:AlternateContent>
      </w:r>
      <w:r>
        <w:rPr>
          <w:noProof/>
          <w:lang w:val="es-CR" w:eastAsia="es-CR"/>
        </w:rPr>
        <mc:AlternateContent>
          <mc:Choice Requires="wps">
            <w:drawing>
              <wp:anchor distT="0" distB="0" distL="114300" distR="114300" simplePos="0" relativeHeight="251685888" behindDoc="0" locked="0" layoutInCell="1" allowOverlap="1">
                <wp:simplePos x="0" y="0"/>
                <wp:positionH relativeFrom="column">
                  <wp:posOffset>971550</wp:posOffset>
                </wp:positionH>
                <wp:positionV relativeFrom="paragraph">
                  <wp:posOffset>239395</wp:posOffset>
                </wp:positionV>
                <wp:extent cx="1162050" cy="733425"/>
                <wp:effectExtent l="38100" t="0" r="19050" b="476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2050" cy="7334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FD4" id="Conector recto de flecha 19" o:spid="_x0000_s1026" type="#_x0000_t32" style="position:absolute;margin-left:76.5pt;margin-top:18.85pt;width:91.5pt;height:57.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" strokecolor="#828288 [3208]" strokeweight="1pt">
                <v:stroke endarrow="block"/>
                <o:lock v:ext="edit" shapetype="f"/>
              </v:shape>
            </w:pict>
          </mc:Fallback>
        </mc:AlternateContent>
      </w:r>
    </w:p>
    <w:p w:rsidR="007A008F" w:rsidRPr="007A008F" w:rsidRDefault="007A008F" w:rsidP="007A008F">
      <w:pPr>
        <w:rPr>
          <w:lang w:val="es-ES"/>
        </w:rPr>
      </w:pPr>
    </w:p>
    <w:p w:rsidR="007A008F" w:rsidRPr="007A008F" w:rsidRDefault="007A008F" w:rsidP="007A008F">
      <w:pPr>
        <w:rPr>
          <w:lang w:val="es-ES"/>
        </w:rPr>
      </w:pPr>
    </w:p>
    <w:p w:rsidR="007A008F" w:rsidRPr="007A008F" w:rsidRDefault="008D754F" w:rsidP="007A008F">
      <w:pPr>
        <w:rPr>
          <w:lang w:val="es-ES"/>
        </w:rPr>
      </w:pPr>
      <w:r>
        <w:rPr>
          <w:noProof/>
          <w:sz w:val="28"/>
          <w:lang w:val="es-CR" w:eastAsia="es-CR"/>
        </w:rPr>
        <mc:AlternateContent>
          <mc:Choice Requires="wps">
            <w:drawing>
              <wp:anchor distT="0" distB="0" distL="114300" distR="114300" simplePos="0" relativeHeight="251673600" behindDoc="0" locked="0" layoutInCell="1" allowOverlap="1">
                <wp:simplePos x="0" y="0"/>
                <wp:positionH relativeFrom="margin">
                  <wp:posOffset>1800225</wp:posOffset>
                </wp:positionH>
                <wp:positionV relativeFrom="paragraph">
                  <wp:posOffset>124460</wp:posOffset>
                </wp:positionV>
                <wp:extent cx="2362200" cy="828675"/>
                <wp:effectExtent l="19050" t="0" r="38100" b="5429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828675"/>
                        </a:xfrm>
                        <a:prstGeom prst="rect">
                          <a:avLst/>
                        </a:prstGeom>
                        <a:effectLst>
                          <a:reflection blurRad="6350" stA="50000" endA="300" endPos="5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7A008F" w:rsidRPr="004C7521" w:rsidRDefault="007A008F" w:rsidP="007A008F">
                            <w:pPr>
                              <w:jc w:val="center"/>
                              <w:rPr>
                                <w:lang w:val="es-CR"/>
                              </w:rPr>
                            </w:pPr>
                            <w:r>
                              <w:rPr>
                                <w:lang w:val="es-CR"/>
                              </w:rPr>
                              <w:t>Canción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31" style="position:absolute;margin-left:141.75pt;margin-top:9.8pt;width:186pt;height:6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" fillcolor="#08cc78 [3206]" strokecolor="#04653b [1606]" strokeweight="1pt">
                <v:path arrowok="t"/>
                <v:textbox>
                  <w:txbxContent>
                    <w:p w:rsidR="007A008F" w:rsidRPr="004C7521" w:rsidRDefault="007A008F" w:rsidP="007A008F">
                      <w:pPr>
                        <w:jc w:val="center"/>
                        <w:rPr>
                          <w:lang w:val="es-CR"/>
                        </w:rPr>
                      </w:pPr>
                      <w:r>
                        <w:rPr>
                          <w:lang w:val="es-CR"/>
                        </w:rPr>
                        <w:t>Canción Actual</w:t>
                      </w:r>
                    </w:p>
                  </w:txbxContent>
                </v:textbox>
                <w10:wrap anchorx="margin"/>
              </v:rect>
            </w:pict>
          </mc:Fallback>
        </mc:AlternateContent>
      </w:r>
    </w:p>
    <w:p w:rsidR="007A008F" w:rsidRPr="007A008F" w:rsidRDefault="008D754F" w:rsidP="007A008F">
      <w:pPr>
        <w:rPr>
          <w:lang w:val="es-ES"/>
        </w:rPr>
      </w:pPr>
      <w:r>
        <w:rPr>
          <w:noProof/>
          <w:lang w:val="es-CR" w:eastAsia="es-CR"/>
        </w:rPr>
        <mc:AlternateContent>
          <mc:Choice Requires="wps">
            <w:drawing>
              <wp:anchor distT="0" distB="0" distL="114300" distR="114300" simplePos="0" relativeHeight="251684864" behindDoc="0" locked="0" layoutInCell="1" allowOverlap="1">
                <wp:simplePos x="0" y="0"/>
                <wp:positionH relativeFrom="column">
                  <wp:posOffset>952500</wp:posOffset>
                </wp:positionH>
                <wp:positionV relativeFrom="paragraph">
                  <wp:posOffset>85725</wp:posOffset>
                </wp:positionV>
                <wp:extent cx="800100" cy="9525"/>
                <wp:effectExtent l="0" t="57150" r="38100" b="85725"/>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27EA7E" id="Conector recto de flecha 18" o:spid="_x0000_s1026" type="#_x0000_t32" style="position:absolute;margin-left:75pt;margin-top:6.75pt;width:63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" strokecolor="#828288 [3208]" strokeweight="1pt">
                <v:stroke endarrow="block"/>
                <o:lock v:ext="edit" shapetype="f"/>
              </v:shape>
            </w:pict>
          </mc:Fallback>
        </mc:AlternateContent>
      </w:r>
    </w:p>
    <w:p w:rsidR="007A008F" w:rsidRPr="007A008F" w:rsidRDefault="008D754F" w:rsidP="007A008F">
      <w:pPr>
        <w:rPr>
          <w:lang w:val="es-ES"/>
        </w:rPr>
      </w:pPr>
      <w:r>
        <w:rPr>
          <w:noProof/>
          <w:lang w:val="es-CR" w:eastAsia="es-CR"/>
        </w:rPr>
        <mc:AlternateContent>
          <mc:Choice Requires="wps">
            <w:drawing>
              <wp:anchor distT="0" distB="0" distL="114299" distR="114299" simplePos="0" relativeHeight="251695104" behindDoc="0" locked="0" layoutInCell="1" allowOverlap="1">
                <wp:simplePos x="0" y="0"/>
                <wp:positionH relativeFrom="column">
                  <wp:posOffset>2828924</wp:posOffset>
                </wp:positionH>
                <wp:positionV relativeFrom="paragraph">
                  <wp:posOffset>314325</wp:posOffset>
                </wp:positionV>
                <wp:extent cx="0" cy="657225"/>
                <wp:effectExtent l="76200" t="38100" r="57150" b="9525"/>
                <wp:wrapNone/>
                <wp:docPr id="32"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572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11BA2C" id="Conector recto de flecha 32" o:spid="_x0000_s1026" type="#_x0000_t32" style="position:absolute;margin-left:222.75pt;margin-top:24.75pt;width:0;height:51.75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" strokecolor="#828288 [3208]" strokeweight="1pt">
                <v:stroke endarrow="block"/>
                <o:lock v:ext="edit" shapetype="f"/>
              </v:shape>
            </w:pict>
          </mc:Fallback>
        </mc:AlternateContent>
      </w:r>
      <w:r>
        <w:rPr>
          <w:noProof/>
          <w:lang w:val="es-CR" w:eastAsia="es-CR"/>
        </w:rPr>
        <mc:AlternateContent>
          <mc:Choice Requires="wps">
            <w:drawing>
              <wp:anchor distT="0" distB="0" distL="114300" distR="114300" simplePos="0" relativeHeight="251691008" behindDoc="0" locked="0" layoutInCell="1" allowOverlap="1">
                <wp:simplePos x="0" y="0"/>
                <wp:positionH relativeFrom="column">
                  <wp:posOffset>5610225</wp:posOffset>
                </wp:positionH>
                <wp:positionV relativeFrom="paragraph">
                  <wp:posOffset>152400</wp:posOffset>
                </wp:positionV>
                <wp:extent cx="9525" cy="685800"/>
                <wp:effectExtent l="76200" t="0" r="85725" b="57150"/>
                <wp:wrapNone/>
                <wp:docPr id="27" name="Conector recto de flech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858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58F5F4" id="Conector recto de flecha 27" o:spid="_x0000_s1026" type="#_x0000_t32" style="position:absolute;margin-left:441.75pt;margin-top:12pt;width:.75pt;height:5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" strokecolor="#828288 [3208]" strokeweight="1pt">
                <v:stroke endarrow="block"/>
                <o:lock v:ext="edit" shapetype="f"/>
              </v:shape>
            </w:pict>
          </mc:Fallback>
        </mc:AlternateContent>
      </w:r>
    </w:p>
    <w:p w:rsidR="007A008F" w:rsidRPr="007A008F" w:rsidRDefault="008D754F" w:rsidP="007A008F">
      <w:pPr>
        <w:rPr>
          <w:lang w:val="es-ES"/>
        </w:rPr>
      </w:pPr>
      <w:r>
        <w:rPr>
          <w:noProof/>
          <w:sz w:val="28"/>
          <w:lang w:val="es-CR" w:eastAsia="es-CR"/>
        </w:rPr>
        <mc:AlternateContent>
          <mc:Choice Requires="wps">
            <w:drawing>
              <wp:anchor distT="0" distB="0" distL="114300" distR="114300" simplePos="0" relativeHeight="251693056" behindDoc="0" locked="0" layoutInCell="1" allowOverlap="1">
                <wp:simplePos x="0" y="0"/>
                <wp:positionH relativeFrom="column">
                  <wp:posOffset>1038225</wp:posOffset>
                </wp:positionH>
                <wp:positionV relativeFrom="paragraph">
                  <wp:posOffset>94615</wp:posOffset>
                </wp:positionV>
                <wp:extent cx="1171575" cy="1400175"/>
                <wp:effectExtent l="0" t="38100" r="47625" b="28575"/>
                <wp:wrapNone/>
                <wp:docPr id="29"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1575" cy="14001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5F8599" id="Conector recto de flecha 29" o:spid="_x0000_s1026" type="#_x0000_t32" style="position:absolute;margin-left:81.75pt;margin-top:7.45pt;width:92.25pt;height:110.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" strokecolor="#828288 [3208]" strokeweight="1pt">
                <v:stroke endarrow="block"/>
                <o:lock v:ext="edit" shapetype="f"/>
              </v:shape>
            </w:pict>
          </mc:Fallback>
        </mc:AlternateContent>
      </w:r>
      <w:r>
        <w:rPr>
          <w:noProof/>
          <w:sz w:val="28"/>
          <w:lang w:val="es-CR" w:eastAsia="es-CR"/>
        </w:rPr>
        <mc:AlternateContent>
          <mc:Choice Requires="wps">
            <w:drawing>
              <wp:anchor distT="0" distB="0" distL="114300" distR="114300" simplePos="0" relativeHeight="251687936" behindDoc="0" locked="0" layoutInCell="1" allowOverlap="1">
                <wp:simplePos x="0" y="0"/>
                <wp:positionH relativeFrom="column">
                  <wp:posOffset>876300</wp:posOffset>
                </wp:positionH>
                <wp:positionV relativeFrom="paragraph">
                  <wp:posOffset>56515</wp:posOffset>
                </wp:positionV>
                <wp:extent cx="904875" cy="409575"/>
                <wp:effectExtent l="0" t="38100" r="47625" b="2857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04875" cy="409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41E458" id="Conector recto de flecha 23" o:spid="_x0000_s1026" type="#_x0000_t32" style="position:absolute;margin-left:69pt;margin-top:4.45pt;width:71.25pt;height:32.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" strokecolor="#828288 [3208]" strokeweight="1pt">
                <v:stroke endarrow="block"/>
                <o:lock v:ext="edit" shapetype="f"/>
              </v:shape>
            </w:pict>
          </mc:Fallback>
        </mc:AlternateContent>
      </w:r>
      <w:r>
        <w:rPr>
          <w:noProof/>
          <w:sz w:val="28"/>
          <w:lang w:val="es-CR" w:eastAsia="es-CR"/>
        </w:rPr>
        <mc:AlternateContent>
          <mc:Choice Requires="wps">
            <w:drawing>
              <wp:anchor distT="0" distB="0" distL="114300" distR="114300" simplePos="0" relativeHeight="251679744" behindDoc="0" locked="0" layoutInCell="1" allowOverlap="1">
                <wp:simplePos x="0" y="0"/>
                <wp:positionH relativeFrom="column">
                  <wp:posOffset>-695325</wp:posOffset>
                </wp:positionH>
                <wp:positionV relativeFrom="paragraph">
                  <wp:posOffset>210820</wp:posOffset>
                </wp:positionV>
                <wp:extent cx="1657350" cy="657225"/>
                <wp:effectExtent l="0" t="0" r="19050" b="2857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Modificar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32" style="position:absolute;margin-left:-54.75pt;margin-top:16.6pt;width:130.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" fillcolor="#ffc000 [3204]" strokecolor="#7f5f00 [1604]" strokeweight="1pt">
                <v:path arrowok="t"/>
                <v:textbox>
                  <w:txbxContent>
                    <w:p w:rsidR="002B5974" w:rsidRPr="004C7521" w:rsidRDefault="002B5974" w:rsidP="002B5974">
                      <w:pPr>
                        <w:jc w:val="center"/>
                        <w:rPr>
                          <w:lang w:val="es-CR"/>
                        </w:rPr>
                      </w:pPr>
                      <w:r>
                        <w:rPr>
                          <w:lang w:val="es-CR"/>
                        </w:rPr>
                        <w:t>Modificar Canción</w:t>
                      </w:r>
                    </w:p>
                  </w:txbxContent>
                </v:textbox>
              </v:rect>
            </w:pict>
          </mc:Fallback>
        </mc:AlternateContent>
      </w:r>
    </w:p>
    <w:p w:rsidR="007A008F" w:rsidRPr="007A008F" w:rsidRDefault="007A008F" w:rsidP="007A008F">
      <w:pPr>
        <w:rPr>
          <w:lang w:val="es-ES"/>
        </w:rPr>
      </w:pPr>
    </w:p>
    <w:p w:rsidR="007A008F" w:rsidRPr="007A008F" w:rsidRDefault="008D754F" w:rsidP="007A008F">
      <w:pPr>
        <w:rPr>
          <w:lang w:val="es-ES"/>
        </w:rPr>
      </w:pPr>
      <w:r>
        <w:rPr>
          <w:noProof/>
          <w:sz w:val="28"/>
          <w:lang w:val="es-CR" w:eastAsia="es-CR"/>
        </w:rPr>
        <mc:AlternateContent>
          <mc:Choice Requires="wps">
            <w:drawing>
              <wp:anchor distT="0" distB="0" distL="114300" distR="114300" simplePos="0" relativeHeight="251677696" behindDoc="0" locked="0" layoutInCell="1" allowOverlap="1">
                <wp:simplePos x="0" y="0"/>
                <wp:positionH relativeFrom="column">
                  <wp:posOffset>2124075</wp:posOffset>
                </wp:positionH>
                <wp:positionV relativeFrom="paragraph">
                  <wp:posOffset>8890</wp:posOffset>
                </wp:positionV>
                <wp:extent cx="1457325" cy="8763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8763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5974" w:rsidRPr="004C7521" w:rsidRDefault="002B5974" w:rsidP="002B5974">
                            <w:pPr>
                              <w:jc w:val="center"/>
                              <w:rPr>
                                <w:lang w:val="es-CR"/>
                              </w:rPr>
                            </w:pPr>
                            <w:r>
                              <w:rPr>
                                <w:lang w:val="es-CR"/>
                              </w:rPr>
                              <w:t xml:space="preserve">Si el usuario hace </w:t>
                            </w:r>
                            <w:proofErr w:type="spellStart"/>
                            <w:r>
                              <w:rPr>
                                <w:lang w:val="es-CR"/>
                              </w:rPr>
                              <w:t>click</w:t>
                            </w:r>
                            <w:proofErr w:type="spellEnd"/>
                            <w:r>
                              <w:rPr>
                                <w:lang w:val="es-CR"/>
                              </w:rPr>
                              <w:t xml:space="preserve"> en una canción del </w:t>
                            </w:r>
                            <w:proofErr w:type="spellStart"/>
                            <w:r>
                              <w:rPr>
                                <w:lang w:val="es-CR"/>
                              </w:rPr>
                              <w:t>Jlist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3" style="position:absolute;margin-left:167.25pt;margin-top:.7pt;width:114.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" fillcolor="#aeaeb2 [2104]" strokecolor="#828288 [3208]">
                <v:fill color2="#94949a [2744]" rotate="t" colors="0 #c8c8ca;.5 #b9b9bc;1 #9d9da2" focus="100%" type="gradient">
                  <o:fill v:ext="view" type="gradientUnscaled"/>
                </v:fill>
                <v:path arrowok="t"/>
                <v:textbox>
                  <w:txbxContent>
                    <w:p w:rsidR="002B5974" w:rsidRPr="004C7521" w:rsidRDefault="002B5974" w:rsidP="002B5974">
                      <w:pPr>
                        <w:jc w:val="center"/>
                        <w:rPr>
                          <w:lang w:val="es-CR"/>
                        </w:rPr>
                      </w:pPr>
                      <w:r>
                        <w:rPr>
                          <w:lang w:val="es-CR"/>
                        </w:rPr>
                        <w:t>Si el usuario hace click en una canción del Jlist</w:t>
                      </w:r>
                    </w:p>
                  </w:txbxContent>
                </v:textbox>
              </v:rect>
            </w:pict>
          </mc:Fallback>
        </mc:AlternateContent>
      </w:r>
    </w:p>
    <w:p w:rsidR="007A008F" w:rsidRPr="007A008F" w:rsidRDefault="008D754F" w:rsidP="007A008F">
      <w:pPr>
        <w:rPr>
          <w:lang w:val="es-ES"/>
        </w:rPr>
      </w:pPr>
      <w:r>
        <w:rPr>
          <w:noProof/>
          <w:lang w:val="es-CR" w:eastAsia="es-CR"/>
        </w:rPr>
        <mc:AlternateContent>
          <mc:Choice Requires="wps">
            <w:drawing>
              <wp:anchor distT="0" distB="0" distL="114300" distR="114300" simplePos="0" relativeHeight="251692032" behindDoc="0" locked="0" layoutInCell="1" allowOverlap="1">
                <wp:simplePos x="0" y="0"/>
                <wp:positionH relativeFrom="column">
                  <wp:posOffset>3552825</wp:posOffset>
                </wp:positionH>
                <wp:positionV relativeFrom="paragraph">
                  <wp:posOffset>113030</wp:posOffset>
                </wp:positionV>
                <wp:extent cx="1276350" cy="9525"/>
                <wp:effectExtent l="19050" t="57150" r="0" b="85725"/>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95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1498F" id="Conector recto de flecha 28" o:spid="_x0000_s1026" type="#_x0000_t32" style="position:absolute;margin-left:279.75pt;margin-top:8.9pt;width:100.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" strokecolor="#828288 [3208]" strokeweight="1pt">
                <v:stroke endarrow="block"/>
                <o:lock v:ext="edit" shapetype="f"/>
              </v:shape>
            </w:pict>
          </mc:Fallback>
        </mc:AlternateContent>
      </w:r>
    </w:p>
    <w:p w:rsidR="007A008F" w:rsidRPr="007A008F" w:rsidRDefault="008D754F" w:rsidP="007A008F">
      <w:pPr>
        <w:rPr>
          <w:lang w:val="es-ES"/>
        </w:rPr>
      </w:pPr>
      <w:r>
        <w:rPr>
          <w:noProof/>
          <w:sz w:val="28"/>
          <w:lang w:val="es-CR" w:eastAsia="es-CR"/>
        </w:rPr>
        <mc:AlternateContent>
          <mc:Choice Requires="wps">
            <w:drawing>
              <wp:anchor distT="0" distB="0" distL="114299" distR="114299" simplePos="0" relativeHeight="251694080" behindDoc="0" locked="0" layoutInCell="1" allowOverlap="1">
                <wp:simplePos x="0" y="0"/>
                <wp:positionH relativeFrom="column">
                  <wp:posOffset>5619749</wp:posOffset>
                </wp:positionH>
                <wp:positionV relativeFrom="paragraph">
                  <wp:posOffset>55880</wp:posOffset>
                </wp:positionV>
                <wp:extent cx="0" cy="581025"/>
                <wp:effectExtent l="76200" t="38100" r="57150" b="9525"/>
                <wp:wrapNone/>
                <wp:docPr id="30" name="Conector recto de flech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810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28A1E9" id="Conector recto de flecha 30" o:spid="_x0000_s1026" type="#_x0000_t32" style="position:absolute;margin-left:442.5pt;margin-top:4.4pt;width:0;height:45.7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" strokecolor="#828288 [3208]" strokeweight="1pt">
                <v:stroke endarrow="block"/>
                <o:lock v:ext="edit" shapetype="f"/>
              </v:shape>
            </w:pict>
          </mc:Fallback>
        </mc:AlternateContent>
      </w:r>
      <w:r>
        <w:rPr>
          <w:noProof/>
          <w:sz w:val="28"/>
          <w:lang w:val="es-CR" w:eastAsia="es-CR"/>
        </w:rPr>
        <mc:AlternateContent>
          <mc:Choice Requires="wps">
            <w:drawing>
              <wp:anchor distT="0" distB="0" distL="114300" distR="114300" simplePos="0" relativeHeight="251681792" behindDoc="0" locked="0" layoutInCell="1" allowOverlap="1">
                <wp:simplePos x="0" y="0"/>
                <wp:positionH relativeFrom="column">
                  <wp:posOffset>-647700</wp:posOffset>
                </wp:positionH>
                <wp:positionV relativeFrom="paragraph">
                  <wp:posOffset>200660</wp:posOffset>
                </wp:positionV>
                <wp:extent cx="1657350" cy="657225"/>
                <wp:effectExtent l="0" t="0" r="19050" b="28575"/>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974" w:rsidRPr="004C7521" w:rsidRDefault="002B5974" w:rsidP="002B5974">
                            <w:pPr>
                              <w:jc w:val="center"/>
                              <w:rPr>
                                <w:lang w:val="es-CR"/>
                              </w:rPr>
                            </w:pPr>
                            <w:r>
                              <w:rPr>
                                <w:lang w:val="es-CR"/>
                              </w:rPr>
                              <w:t>Eliminar canción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4" style="position:absolute;margin-left:-51pt;margin-top:15.8pt;width:130.5pt;height:5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" fillcolor="#ffc000 [3204]" strokecolor="#7f5f00 [1604]" strokeweight="1pt">
                <v:path arrowok="t"/>
                <v:textbox>
                  <w:txbxContent>
                    <w:p w:rsidR="002B5974" w:rsidRPr="004C7521" w:rsidRDefault="002B5974" w:rsidP="002B5974">
                      <w:pPr>
                        <w:jc w:val="center"/>
                        <w:rPr>
                          <w:lang w:val="es-CR"/>
                        </w:rPr>
                      </w:pPr>
                      <w:r>
                        <w:rPr>
                          <w:lang w:val="es-CR"/>
                        </w:rPr>
                        <w:t>Eliminar canción</w:t>
                      </w:r>
                    </w:p>
                  </w:txbxContent>
                </v:textbox>
              </v:rect>
            </w:pict>
          </mc:Fallback>
        </mc:AlternateContent>
      </w:r>
    </w:p>
    <w:p w:rsidR="007A008F" w:rsidRDefault="008D754F" w:rsidP="007A008F">
      <w:pPr>
        <w:rPr>
          <w:lang w:val="es-ES"/>
        </w:rPr>
      </w:pPr>
      <w:r>
        <w:rPr>
          <w:noProof/>
          <w:sz w:val="28"/>
          <w:lang w:val="es-CR" w:eastAsia="es-CR"/>
        </w:rPr>
        <mc:AlternateContent>
          <mc:Choice Requires="wps">
            <w:drawing>
              <wp:anchor distT="0" distB="0" distL="114300" distR="114300" simplePos="0" relativeHeight="251669504" behindDoc="0" locked="0" layoutInCell="1" allowOverlap="1">
                <wp:simplePos x="0" y="0"/>
                <wp:positionH relativeFrom="column">
                  <wp:posOffset>4838700</wp:posOffset>
                </wp:positionH>
                <wp:positionV relativeFrom="paragraph">
                  <wp:posOffset>309880</wp:posOffset>
                </wp:positionV>
                <wp:extent cx="1657350" cy="657225"/>
                <wp:effectExtent l="0" t="0" r="19050"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5" style="position:absolute;margin-left:381pt;margin-top:24.4pt;width:130.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" fillcolor="#ffc000 [3204]" strokecolor="#7f5f00 [1604]" strokeweight="1pt">
                <v:path arrowok="t"/>
                <v:textbox>
                  <w:txbxContent>
                    <w:p w:rsidR="007A008F" w:rsidRDefault="007A008F" w:rsidP="007A008F">
                      <w:pPr>
                        <w:jc w:val="center"/>
                        <w:rPr>
                          <w:lang w:val="es-CR"/>
                        </w:rPr>
                      </w:pPr>
                      <w:r>
                        <w:rPr>
                          <w:lang w:val="es-CR"/>
                        </w:rPr>
                        <w:t>Buscar Canci</w:t>
                      </w:r>
                      <w:r w:rsidR="002B5974">
                        <w:rPr>
                          <w:lang w:val="es-CR"/>
                        </w:rPr>
                        <w:t>ón(es)</w:t>
                      </w:r>
                    </w:p>
                    <w:p w:rsidR="007A008F" w:rsidRPr="004C7521" w:rsidRDefault="007A008F" w:rsidP="007A008F">
                      <w:pPr>
                        <w:jc w:val="center"/>
                        <w:rPr>
                          <w:lang w:val="es-CR"/>
                        </w:rPr>
                      </w:pPr>
                      <w:r>
                        <w:rPr>
                          <w:lang w:val="es-CR"/>
                        </w:rPr>
                        <w:t>(Nombre, Artista…)</w:t>
                      </w:r>
                    </w:p>
                  </w:txbxContent>
                </v:textbox>
              </v:rect>
            </w:pict>
          </mc:Fallback>
        </mc:AlternateContent>
      </w:r>
    </w:p>
    <w:p w:rsidR="00264E6D" w:rsidRDefault="007A008F" w:rsidP="007A008F">
      <w:pPr>
        <w:tabs>
          <w:tab w:val="left" w:pos="5475"/>
        </w:tabs>
        <w:rPr>
          <w:lang w:val="es-ES"/>
        </w:rPr>
      </w:pPr>
      <w:r>
        <w:rPr>
          <w:lang w:val="es-ES"/>
        </w:rPr>
        <w:tab/>
      </w: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Librerías Usadas: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java.io.File</w:t>
      </w:r>
      <w:proofErr w:type="spellEnd"/>
      <w:r w:rsidRPr="003C4BC3">
        <w:rPr>
          <w:rFonts w:asciiTheme="majorHAnsi" w:hAnsiTheme="majorHAnsi"/>
          <w:sz w:val="28"/>
          <w:szCs w:val="28"/>
          <w:lang w:val="es-CR"/>
        </w:rPr>
        <w:t>; (</w:t>
      </w:r>
      <w:proofErr w:type="spellStart"/>
      <w:r w:rsidRPr="003C4BC3">
        <w:rPr>
          <w:rFonts w:asciiTheme="majorHAnsi" w:hAnsiTheme="majorHAnsi"/>
          <w:sz w:val="28"/>
          <w:szCs w:val="28"/>
          <w:lang w:val="es-CR"/>
        </w:rPr>
        <w:t>i</w:t>
      </w:r>
      <w:proofErr w:type="gramStart"/>
      <w:r w:rsidRPr="003C4BC3">
        <w:rPr>
          <w:rFonts w:asciiTheme="majorHAnsi" w:hAnsiTheme="majorHAnsi"/>
          <w:sz w:val="28"/>
          <w:szCs w:val="28"/>
          <w:lang w:val="es-CR"/>
        </w:rPr>
        <w:t>:imput</w:t>
      </w:r>
      <w:proofErr w:type="spellEnd"/>
      <w:proofErr w:type="gramEnd"/>
      <w:r w:rsidRPr="003C4BC3">
        <w:rPr>
          <w:rFonts w:asciiTheme="majorHAnsi" w:hAnsiTheme="majorHAnsi"/>
          <w:sz w:val="28"/>
          <w:szCs w:val="28"/>
          <w:lang w:val="es-CR"/>
        </w:rPr>
        <w:t>(entrada),</w:t>
      </w:r>
      <w:proofErr w:type="spellStart"/>
      <w:r w:rsidRPr="003C4BC3">
        <w:rPr>
          <w:rFonts w:asciiTheme="majorHAnsi" w:hAnsiTheme="majorHAnsi"/>
          <w:sz w:val="28"/>
          <w:szCs w:val="28"/>
          <w:lang w:val="es-CR"/>
        </w:rPr>
        <w:t>o:out</w:t>
      </w:r>
      <w:proofErr w:type="spellEnd"/>
      <w:r w:rsidRPr="003C4BC3">
        <w:rPr>
          <w:rFonts w:asciiTheme="majorHAnsi" w:hAnsiTheme="majorHAnsi"/>
          <w:sz w:val="28"/>
          <w:szCs w:val="28"/>
          <w:lang w:val="es-CR"/>
        </w:rPr>
        <w:t>(salida)</w:t>
      </w:r>
      <w:r>
        <w:rPr>
          <w:rFonts w:asciiTheme="majorHAnsi" w:hAnsiTheme="majorHAnsi"/>
          <w:sz w:val="28"/>
          <w:szCs w:val="28"/>
          <w:lang w:val="es-CR"/>
        </w:rPr>
        <w:t xml:space="preserve"> de datos)</w:t>
      </w:r>
    </w:p>
    <w:p w:rsidR="003C4BC3" w:rsidRPr="003C4BC3" w:rsidRDefault="003C4BC3" w:rsidP="003C4BC3">
      <w:pPr>
        <w:tabs>
          <w:tab w:val="left" w:pos="5475"/>
        </w:tabs>
        <w:rPr>
          <w:rFonts w:asciiTheme="majorHAnsi" w:hAnsiTheme="majorHAnsi"/>
          <w:sz w:val="28"/>
          <w:szCs w:val="28"/>
          <w:lang w:val="es-CR"/>
        </w:rPr>
      </w:pPr>
      <w:proofErr w:type="spellStart"/>
      <w:proofErr w:type="gramStart"/>
      <w:r>
        <w:rPr>
          <w:rFonts w:asciiTheme="majorHAnsi" w:hAnsiTheme="majorHAnsi"/>
          <w:sz w:val="28"/>
          <w:szCs w:val="28"/>
          <w:lang w:val="es-CR"/>
        </w:rPr>
        <w:t>static</w:t>
      </w:r>
      <w:proofErr w:type="spellEnd"/>
      <w:proofErr w:type="gramEnd"/>
      <w:r>
        <w:rPr>
          <w:rFonts w:asciiTheme="majorHAnsi" w:hAnsiTheme="majorHAnsi"/>
          <w:sz w:val="28"/>
          <w:szCs w:val="28"/>
          <w:lang w:val="es-CR"/>
        </w:rPr>
        <w:t xml:space="preserve"> </w:t>
      </w:r>
      <w:proofErr w:type="spellStart"/>
      <w:r>
        <w:rPr>
          <w:rFonts w:asciiTheme="majorHAnsi" w:hAnsiTheme="majorHAnsi"/>
          <w:sz w:val="28"/>
          <w:szCs w:val="28"/>
          <w:lang w:val="es-CR"/>
        </w:rPr>
        <w:t>java.lang.Thread.sleep</w:t>
      </w:r>
      <w:proofErr w:type="spellEnd"/>
      <w:r>
        <w:rPr>
          <w:rFonts w:asciiTheme="majorHAnsi" w:hAnsiTheme="majorHAnsi"/>
          <w:sz w:val="28"/>
          <w:szCs w:val="28"/>
          <w:lang w:val="es-CR"/>
        </w:rPr>
        <w:t xml:space="preserve"> </w:t>
      </w:r>
      <w:r w:rsidRPr="003C4BC3">
        <w:rPr>
          <w:rFonts w:asciiTheme="majorHAnsi" w:hAnsiTheme="majorHAnsi"/>
          <w:sz w:val="28"/>
          <w:szCs w:val="28"/>
          <w:lang w:val="es-CR"/>
        </w:rPr>
        <w:t xml:space="preserve">( Uso de para </w:t>
      </w:r>
      <w:r>
        <w:rPr>
          <w:rFonts w:asciiTheme="majorHAnsi" w:hAnsiTheme="majorHAnsi"/>
          <w:sz w:val="28"/>
          <w:szCs w:val="28"/>
          <w:lang w:val="es-CR"/>
        </w:rPr>
        <w:t>“dormi</w:t>
      </w:r>
      <w:r w:rsidRPr="003C4BC3">
        <w:rPr>
          <w:rFonts w:asciiTheme="majorHAnsi" w:hAnsiTheme="majorHAnsi"/>
          <w:sz w:val="28"/>
          <w:szCs w:val="28"/>
          <w:lang w:val="es-CR"/>
        </w:rPr>
        <w:t>r”</w:t>
      </w:r>
      <w:r>
        <w:rPr>
          <w:rFonts w:asciiTheme="majorHAnsi" w:hAnsiTheme="majorHAnsi"/>
          <w:sz w:val="28"/>
          <w:szCs w:val="28"/>
          <w:lang w:val="es-CR"/>
        </w:rPr>
        <w:t xml:space="preserve"> el </w:t>
      </w:r>
      <w:proofErr w:type="spellStart"/>
      <w:r>
        <w:rPr>
          <w:rFonts w:asciiTheme="majorHAnsi" w:hAnsiTheme="majorHAnsi"/>
          <w:sz w:val="28"/>
          <w:szCs w:val="28"/>
          <w:lang w:val="es-CR"/>
        </w:rPr>
        <w:t>Thread</w:t>
      </w:r>
      <w:proofErr w:type="spellEnd"/>
      <w:r>
        <w:rPr>
          <w:rFonts w:asciiTheme="majorHAnsi" w:hAnsiTheme="majorHAnsi"/>
          <w:sz w:val="28"/>
          <w:szCs w:val="28"/>
          <w:lang w:val="es-CR"/>
        </w:rPr>
        <w:t xml:space="preserve"> de la barra)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java.util.logging.Level</w:t>
      </w:r>
      <w:proofErr w:type="spellEnd"/>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java.util.logging.Logger</w:t>
      </w:r>
      <w:proofErr w:type="spellEnd"/>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javax.swing.DefaultListModel</w:t>
      </w:r>
      <w:proofErr w:type="spellEnd"/>
      <w:r>
        <w:rPr>
          <w:rFonts w:asciiTheme="majorHAnsi" w:hAnsiTheme="majorHAnsi"/>
          <w:sz w:val="28"/>
          <w:szCs w:val="28"/>
          <w:lang w:val="es-CR"/>
        </w:rPr>
        <w:t xml:space="preserve"> (Librería de lista default para el </w:t>
      </w:r>
      <w:proofErr w:type="spellStart"/>
      <w:proofErr w:type="gramStart"/>
      <w:r>
        <w:rPr>
          <w:rFonts w:asciiTheme="majorHAnsi" w:hAnsiTheme="majorHAnsi"/>
          <w:sz w:val="28"/>
          <w:szCs w:val="28"/>
          <w:lang w:val="es-CR"/>
        </w:rPr>
        <w:t>Jlist</w:t>
      </w:r>
      <w:proofErr w:type="spellEnd"/>
      <w:r>
        <w:rPr>
          <w:rFonts w:asciiTheme="majorHAnsi" w:hAnsiTheme="majorHAnsi"/>
          <w:sz w:val="28"/>
          <w:szCs w:val="28"/>
          <w:lang w:val="es-CR"/>
        </w:rPr>
        <w:t>(</w:t>
      </w:r>
      <w:proofErr w:type="gramEnd"/>
      <w:r>
        <w:rPr>
          <w:rFonts w:asciiTheme="majorHAnsi" w:hAnsiTheme="majorHAnsi"/>
          <w:sz w:val="28"/>
          <w:szCs w:val="28"/>
          <w:lang w:val="es-CR"/>
        </w:rPr>
        <w:t>presentar nombres de canciones))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javax.swing.ImageIcon</w:t>
      </w:r>
      <w:proofErr w:type="spellEnd"/>
      <w:r w:rsidRPr="003C4BC3">
        <w:rPr>
          <w:rFonts w:asciiTheme="majorHAnsi" w:hAnsiTheme="majorHAnsi"/>
          <w:sz w:val="28"/>
          <w:szCs w:val="28"/>
          <w:lang w:val="es-CR"/>
        </w:rPr>
        <w:t xml:space="preserve"> </w:t>
      </w:r>
      <w:r>
        <w:rPr>
          <w:rFonts w:asciiTheme="majorHAnsi" w:hAnsiTheme="majorHAnsi"/>
          <w:sz w:val="28"/>
          <w:szCs w:val="28"/>
          <w:lang w:val="es-CR"/>
        </w:rPr>
        <w:t xml:space="preserve"> (Librería para mostrar imagen en la ventana)</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javax.swing.JFileChooser</w:t>
      </w:r>
      <w:proofErr w:type="spellEnd"/>
      <w:r>
        <w:rPr>
          <w:rFonts w:asciiTheme="majorHAnsi" w:hAnsiTheme="majorHAnsi"/>
          <w:sz w:val="28"/>
          <w:szCs w:val="28"/>
          <w:lang w:val="es-CR"/>
        </w:rPr>
        <w:t xml:space="preserve"> (Librería para escoger archivos)</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javax.swing.JOptionPane</w:t>
      </w:r>
      <w:proofErr w:type="spellEnd"/>
      <w:r>
        <w:rPr>
          <w:rFonts w:asciiTheme="majorHAnsi" w:hAnsiTheme="majorHAnsi"/>
          <w:sz w:val="28"/>
          <w:szCs w:val="28"/>
          <w:lang w:val="es-CR"/>
        </w:rPr>
        <w:t xml:space="preserve"> (Librería de mostrar ventanas de: </w:t>
      </w:r>
      <w:proofErr w:type="spellStart"/>
      <w:r>
        <w:rPr>
          <w:rFonts w:asciiTheme="majorHAnsi" w:hAnsiTheme="majorHAnsi"/>
          <w:sz w:val="28"/>
          <w:szCs w:val="28"/>
          <w:lang w:val="es-CR"/>
        </w:rPr>
        <w:t>mensaje</w:t>
      </w:r>
      <w:proofErr w:type="gramStart"/>
      <w:r>
        <w:rPr>
          <w:rFonts w:asciiTheme="majorHAnsi" w:hAnsiTheme="majorHAnsi"/>
          <w:sz w:val="28"/>
          <w:szCs w:val="28"/>
          <w:lang w:val="es-CR"/>
        </w:rPr>
        <w:t>,dialogo,pregunta</w:t>
      </w:r>
      <w:proofErr w:type="spellEnd"/>
      <w:proofErr w:type="gramEnd"/>
      <w:r>
        <w:rPr>
          <w:rFonts w:asciiTheme="majorHAnsi" w:hAnsiTheme="majorHAnsi"/>
          <w:sz w:val="28"/>
          <w:szCs w:val="28"/>
          <w:lang w:val="es-CR"/>
        </w:rPr>
        <w:t>.)</w:t>
      </w:r>
    </w:p>
    <w:p w:rsidR="003C4BC3" w:rsidRPr="003C4BC3" w:rsidRDefault="003C4BC3" w:rsidP="003C4BC3">
      <w:pPr>
        <w:tabs>
          <w:tab w:val="left" w:pos="5475"/>
        </w:tabs>
        <w:rPr>
          <w:rFonts w:asciiTheme="majorHAnsi" w:hAnsiTheme="majorHAnsi"/>
          <w:sz w:val="28"/>
          <w:szCs w:val="28"/>
          <w:lang w:val="es-CR"/>
        </w:rPr>
      </w:pPr>
      <w:proofErr w:type="spellStart"/>
      <w:r w:rsidRPr="003C4BC3">
        <w:rPr>
          <w:rFonts w:asciiTheme="majorHAnsi" w:hAnsiTheme="majorHAnsi"/>
          <w:sz w:val="28"/>
          <w:szCs w:val="28"/>
          <w:lang w:val="es-CR"/>
        </w:rPr>
        <w:t>javax.swing.filechooser.FileNameExtensionFilter</w:t>
      </w:r>
      <w:proofErr w:type="spellEnd"/>
      <w:r>
        <w:rPr>
          <w:rFonts w:asciiTheme="majorHAnsi" w:hAnsiTheme="majorHAnsi"/>
          <w:sz w:val="28"/>
          <w:szCs w:val="28"/>
          <w:lang w:val="es-CR"/>
        </w:rPr>
        <w:t xml:space="preserve"> (Librería para filtrar archivos mp3)</w:t>
      </w: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Análisis</w:t>
      </w:r>
      <w:r w:rsidR="007C13CE" w:rsidRPr="006E1AF5">
        <w:rPr>
          <w:rFonts w:asciiTheme="majorHAnsi" w:hAnsiTheme="majorHAnsi"/>
          <w:sz w:val="28"/>
          <w:szCs w:val="28"/>
          <w:lang w:val="es-ES"/>
        </w:rPr>
        <w:t xml:space="preserve"> de Resultados:</w:t>
      </w:r>
    </w:p>
    <w:p w:rsidR="007C13CE"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Alcanzados:</w:t>
      </w:r>
    </w:p>
    <w:p w:rsidR="00CD2CAD"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Se logró realizar todos los objetivos descritos en las instrucciones de la tarea programada #1 entre los principales están: </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Reproducir Mp3</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Agregar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Modificar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Eliminar Canción</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Búsquedas Avanzadas</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Diseñar Interfaz Grafica</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CD2CAD"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Objetivos No Alcanzados:</w:t>
      </w: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cumplieron todos los objetivos establecidos previamente sin embargo por cuestiones de tiempo no se pudieron lograr las siguientes extras: siguiente canción</w:t>
      </w:r>
      <w:r w:rsidR="00CF3518" w:rsidRPr="006E1AF5">
        <w:rPr>
          <w:rFonts w:asciiTheme="majorHAnsi" w:hAnsiTheme="majorHAnsi"/>
          <w:sz w:val="28"/>
          <w:szCs w:val="28"/>
          <w:lang w:val="es-ES"/>
        </w:rPr>
        <w:t xml:space="preserve">, almacenamiento en memoria secundaria, </w:t>
      </w:r>
      <w:r w:rsidRPr="006E1AF5">
        <w:rPr>
          <w:rFonts w:asciiTheme="majorHAnsi" w:hAnsiTheme="majorHAnsi"/>
          <w:sz w:val="28"/>
          <w:szCs w:val="28"/>
          <w:lang w:val="es-ES"/>
        </w:rPr>
        <w:t xml:space="preserve">conexión a internet, las cuales no se descarta que a futuro se implementen. </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Manual de Usuario</w:t>
      </w: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Requisitos del Programa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-JDK 1.8</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-JAVA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-ANT 1.9.3</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-Linux </w:t>
      </w:r>
    </w:p>
    <w:p w:rsidR="009707FC" w:rsidRDefault="009707FC"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anchor distT="0" distB="0" distL="114300" distR="114300" simplePos="0" relativeHeight="251696128" behindDoc="1" locked="0" layoutInCell="1" allowOverlap="1">
            <wp:simplePos x="0" y="0"/>
            <wp:positionH relativeFrom="margin">
              <wp:align>right</wp:align>
            </wp:positionH>
            <wp:positionV relativeFrom="paragraph">
              <wp:posOffset>463580</wp:posOffset>
            </wp:positionV>
            <wp:extent cx="5943600" cy="2696859"/>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4-09-03 13.57.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6859"/>
                    </a:xfrm>
                    <a:prstGeom prst="rect">
                      <a:avLst/>
                    </a:prstGeom>
                  </pic:spPr>
                </pic:pic>
              </a:graphicData>
            </a:graphic>
          </wp:anchor>
        </w:drawing>
      </w:r>
      <w:r w:rsidRPr="006E1AF5">
        <w:rPr>
          <w:rFonts w:asciiTheme="majorHAnsi" w:hAnsiTheme="majorHAnsi"/>
          <w:sz w:val="28"/>
          <w:szCs w:val="28"/>
          <w:lang w:val="es-ES"/>
        </w:rPr>
        <w:t xml:space="preserve">Para verificar su versión de Java y </w:t>
      </w:r>
      <w:proofErr w:type="spellStart"/>
      <w:r w:rsidRPr="006E1AF5">
        <w:rPr>
          <w:rFonts w:asciiTheme="majorHAnsi" w:hAnsiTheme="majorHAnsi"/>
          <w:sz w:val="28"/>
          <w:szCs w:val="28"/>
          <w:lang w:val="es-ES"/>
        </w:rPr>
        <w:t>Ant</w:t>
      </w:r>
      <w:proofErr w:type="spellEnd"/>
      <w:r w:rsidRPr="006E1AF5">
        <w:rPr>
          <w:rFonts w:asciiTheme="majorHAnsi" w:hAnsiTheme="majorHAnsi"/>
          <w:sz w:val="28"/>
          <w:szCs w:val="28"/>
          <w:lang w:val="es-ES"/>
        </w:rPr>
        <w:t xml:space="preserve"> puede ejecutar los siguientes comandos desde su computadora.</w:t>
      </w:r>
    </w:p>
    <w:p w:rsidR="006E1AF5" w:rsidRDefault="006E1AF5" w:rsidP="007A008F">
      <w:pPr>
        <w:tabs>
          <w:tab w:val="left" w:pos="5475"/>
        </w:tabs>
        <w:rPr>
          <w:rFonts w:asciiTheme="majorHAnsi" w:hAnsiTheme="majorHAnsi"/>
          <w:sz w:val="28"/>
          <w:szCs w:val="28"/>
          <w:lang w:val="es-ES"/>
        </w:rPr>
      </w:pPr>
    </w:p>
    <w:p w:rsidR="006E1AF5" w:rsidRPr="006E1AF5" w:rsidRDefault="006E1AF5"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En este caso vemos que la versión mostrada es 1.8.0_20</w:t>
      </w:r>
    </w:p>
    <w:p w:rsidR="00F612DB" w:rsidRDefault="00F612DB" w:rsidP="007A008F">
      <w:pPr>
        <w:tabs>
          <w:tab w:val="left" w:pos="5475"/>
        </w:tabs>
        <w:rPr>
          <w:rFonts w:asciiTheme="majorHAnsi" w:hAnsiTheme="majorHAnsi"/>
          <w:sz w:val="28"/>
          <w:szCs w:val="28"/>
          <w:lang w:val="es-ES"/>
        </w:rPr>
      </w:pPr>
      <w:r>
        <w:rPr>
          <w:rFonts w:asciiTheme="majorHAnsi" w:hAnsiTheme="majorHAnsi"/>
          <w:sz w:val="28"/>
          <w:szCs w:val="28"/>
          <w:lang w:val="es-ES"/>
        </w:rPr>
        <w:t xml:space="preserve">Link de descarga del </w:t>
      </w:r>
      <w:proofErr w:type="spellStart"/>
      <w:r>
        <w:rPr>
          <w:rFonts w:asciiTheme="majorHAnsi" w:hAnsiTheme="majorHAnsi"/>
          <w:sz w:val="28"/>
          <w:szCs w:val="28"/>
          <w:lang w:val="es-ES"/>
        </w:rPr>
        <w:t>zip</w:t>
      </w:r>
      <w:proofErr w:type="spellEnd"/>
      <w:r>
        <w:rPr>
          <w:rFonts w:asciiTheme="majorHAnsi" w:hAnsiTheme="majorHAnsi"/>
          <w:sz w:val="28"/>
          <w:szCs w:val="28"/>
          <w:lang w:val="es-ES"/>
        </w:rPr>
        <w:t>:</w:t>
      </w:r>
      <w:r w:rsidRPr="00F612DB">
        <w:rPr>
          <w:lang w:val="es-CR"/>
        </w:rPr>
        <w:t xml:space="preserve"> </w:t>
      </w:r>
      <w:hyperlink r:id="rId11" w:history="1">
        <w:r w:rsidRPr="00901FA6">
          <w:rPr>
            <w:rStyle w:val="Hipervnculo"/>
            <w:rFonts w:asciiTheme="majorHAnsi" w:hAnsiTheme="majorHAnsi"/>
            <w:sz w:val="28"/>
            <w:szCs w:val="28"/>
            <w:lang w:val="es-ES"/>
          </w:rPr>
          <w:t>https://github.com/xXMAMBOXx/Tarea-Programada-1.git</w:t>
        </w:r>
      </w:hyperlink>
    </w:p>
    <w:p w:rsidR="00F612DB" w:rsidRPr="00F612DB" w:rsidRDefault="00F612DB" w:rsidP="007A008F">
      <w:pPr>
        <w:tabs>
          <w:tab w:val="left" w:pos="5475"/>
        </w:tabs>
        <w:rPr>
          <w:rFonts w:asciiTheme="majorHAnsi" w:hAnsiTheme="majorHAnsi"/>
          <w:b/>
          <w:sz w:val="28"/>
          <w:szCs w:val="28"/>
          <w:u w:val="single"/>
          <w:lang w:val="es-ES"/>
        </w:rPr>
      </w:pPr>
      <w:r w:rsidRPr="00F612DB">
        <w:rPr>
          <w:rFonts w:asciiTheme="majorHAnsi" w:hAnsiTheme="majorHAnsi"/>
          <w:b/>
          <w:sz w:val="28"/>
          <w:szCs w:val="28"/>
          <w:u w:val="single"/>
          <w:lang w:val="es-ES"/>
        </w:rPr>
        <w:t>NOTA: Para efectos de compilación con ANT se debe de extraer el .</w:t>
      </w:r>
      <w:proofErr w:type="spellStart"/>
      <w:r w:rsidRPr="00F612DB">
        <w:rPr>
          <w:rFonts w:asciiTheme="majorHAnsi" w:hAnsiTheme="majorHAnsi"/>
          <w:b/>
          <w:sz w:val="28"/>
          <w:szCs w:val="28"/>
          <w:u w:val="single"/>
          <w:lang w:val="es-ES"/>
        </w:rPr>
        <w:t>zip</w:t>
      </w:r>
      <w:proofErr w:type="spellEnd"/>
      <w:r w:rsidRPr="00F612DB">
        <w:rPr>
          <w:rFonts w:asciiTheme="majorHAnsi" w:hAnsiTheme="majorHAnsi"/>
          <w:b/>
          <w:sz w:val="28"/>
          <w:szCs w:val="28"/>
          <w:u w:val="single"/>
          <w:lang w:val="es-ES"/>
        </w:rPr>
        <w:t xml:space="preserve">  y luego se debe de entrar en la carpeta del proyecto llamada “Progra1” para así llamar al programa </w:t>
      </w:r>
      <w:proofErr w:type="spellStart"/>
      <w:r w:rsidRPr="00F612DB">
        <w:rPr>
          <w:rFonts w:asciiTheme="majorHAnsi" w:hAnsiTheme="majorHAnsi"/>
          <w:b/>
          <w:sz w:val="28"/>
          <w:szCs w:val="28"/>
          <w:u w:val="single"/>
          <w:lang w:val="es-ES"/>
        </w:rPr>
        <w:t>ant</w:t>
      </w:r>
      <w:proofErr w:type="spellEnd"/>
      <w:r w:rsidRPr="00F612DB">
        <w:rPr>
          <w:rFonts w:asciiTheme="majorHAnsi" w:hAnsiTheme="majorHAnsi"/>
          <w:b/>
          <w:sz w:val="28"/>
          <w:szCs w:val="28"/>
          <w:u w:val="single"/>
          <w:lang w:val="es-ES"/>
        </w:rPr>
        <w:t xml:space="preserve"> desde la terminal y que compile y automáticamente cree la carpeta </w:t>
      </w:r>
      <w:proofErr w:type="spellStart"/>
      <w:r w:rsidRPr="00F612DB">
        <w:rPr>
          <w:rFonts w:asciiTheme="majorHAnsi" w:hAnsiTheme="majorHAnsi"/>
          <w:b/>
          <w:sz w:val="28"/>
          <w:szCs w:val="28"/>
          <w:u w:val="single"/>
          <w:lang w:val="es-ES"/>
        </w:rPr>
        <w:t>dist</w:t>
      </w:r>
      <w:proofErr w:type="spellEnd"/>
      <w:r w:rsidRPr="00F612DB">
        <w:rPr>
          <w:rFonts w:asciiTheme="majorHAnsi" w:hAnsiTheme="majorHAnsi"/>
          <w:b/>
          <w:sz w:val="28"/>
          <w:szCs w:val="28"/>
          <w:u w:val="single"/>
          <w:lang w:val="es-ES"/>
        </w:rPr>
        <w:t xml:space="preserve"> donde se encontrará el archivo Progra1.jar el cual puede ser ejecutado desde terminal o bien con doble </w:t>
      </w:r>
      <w:proofErr w:type="spellStart"/>
      <w:r w:rsidRPr="00F612DB">
        <w:rPr>
          <w:rFonts w:asciiTheme="majorHAnsi" w:hAnsiTheme="majorHAnsi"/>
          <w:b/>
          <w:sz w:val="28"/>
          <w:szCs w:val="28"/>
          <w:u w:val="single"/>
          <w:lang w:val="es-ES"/>
        </w:rPr>
        <w:t>click</w:t>
      </w:r>
      <w:proofErr w:type="spellEnd"/>
      <w:r w:rsidRPr="00F612DB">
        <w:rPr>
          <w:rFonts w:asciiTheme="majorHAnsi" w:hAnsiTheme="majorHAnsi"/>
          <w:b/>
          <w:sz w:val="28"/>
          <w:szCs w:val="28"/>
          <w:u w:val="single"/>
          <w:lang w:val="es-ES"/>
        </w:rPr>
        <w:t>.</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Ahora se debe de buscar la </w:t>
      </w:r>
      <w:r w:rsidR="000943A9">
        <w:rPr>
          <w:rFonts w:asciiTheme="majorHAnsi" w:hAnsiTheme="majorHAnsi"/>
          <w:sz w:val="28"/>
          <w:szCs w:val="28"/>
          <w:lang w:val="es-ES"/>
        </w:rPr>
        <w:t xml:space="preserve">carpeta en la terminal de </w:t>
      </w:r>
      <w:proofErr w:type="spellStart"/>
      <w:r w:rsidR="000943A9">
        <w:rPr>
          <w:rFonts w:asciiTheme="majorHAnsi" w:hAnsiTheme="majorHAnsi"/>
          <w:sz w:val="28"/>
          <w:szCs w:val="28"/>
          <w:lang w:val="es-ES"/>
        </w:rPr>
        <w:t>ubuntu</w:t>
      </w:r>
      <w:proofErr w:type="spellEnd"/>
      <w:r w:rsidRPr="006E1AF5">
        <w:rPr>
          <w:rFonts w:asciiTheme="majorHAnsi" w:hAnsiTheme="majorHAnsi"/>
          <w:sz w:val="28"/>
          <w:szCs w:val="28"/>
          <w:lang w:val="es-ES"/>
        </w:rPr>
        <w:t xml:space="preserve"> o Linux </w:t>
      </w:r>
      <w:r w:rsidR="000943A9">
        <w:rPr>
          <w:rFonts w:asciiTheme="majorHAnsi" w:hAnsiTheme="majorHAnsi"/>
          <w:sz w:val="28"/>
          <w:szCs w:val="28"/>
          <w:lang w:val="es-ES"/>
        </w:rPr>
        <w:t xml:space="preserve"> (Progra1)</w:t>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33896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4-09-03 14.10.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por estar dentro de la carpeta </w:t>
      </w:r>
      <w:r w:rsidR="009172C8" w:rsidRPr="006E1AF5">
        <w:rPr>
          <w:rFonts w:asciiTheme="majorHAnsi" w:hAnsiTheme="majorHAnsi"/>
          <w:sz w:val="28"/>
          <w:szCs w:val="28"/>
          <w:lang w:val="es-ES"/>
        </w:rPr>
        <w:t>ejecutamos la acción de ANT</w:t>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2455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4-09-03 14.10.5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Esto </w:t>
      </w:r>
      <w:r w:rsidR="007F4D29" w:rsidRPr="006E1AF5">
        <w:rPr>
          <w:rFonts w:asciiTheme="majorHAnsi" w:hAnsiTheme="majorHAnsi"/>
          <w:sz w:val="28"/>
          <w:szCs w:val="28"/>
          <w:lang w:val="es-ES"/>
        </w:rPr>
        <w:t>encontrara automáticamente la dirección del build</w:t>
      </w:r>
      <w:r w:rsidR="000943A9">
        <w:rPr>
          <w:rFonts w:asciiTheme="majorHAnsi" w:hAnsiTheme="majorHAnsi"/>
          <w:sz w:val="28"/>
          <w:szCs w:val="28"/>
          <w:lang w:val="es-ES"/>
        </w:rPr>
        <w:t>.xml</w:t>
      </w:r>
      <w:r w:rsidR="007F4D29" w:rsidRPr="006E1AF5">
        <w:rPr>
          <w:rFonts w:asciiTheme="majorHAnsi" w:hAnsiTheme="majorHAnsi"/>
          <w:sz w:val="28"/>
          <w:szCs w:val="28"/>
          <w:lang w:val="es-ES"/>
        </w:rPr>
        <w:t xml:space="preserve"> la cual será la </w:t>
      </w:r>
      <w:r w:rsidR="001B5A16" w:rsidRPr="006E1AF5">
        <w:rPr>
          <w:rFonts w:asciiTheme="majorHAnsi" w:hAnsiTheme="majorHAnsi"/>
          <w:sz w:val="28"/>
          <w:szCs w:val="28"/>
          <w:lang w:val="es-ES"/>
        </w:rPr>
        <w:t>encargada</w:t>
      </w:r>
      <w:r w:rsidR="007F4D29" w:rsidRPr="006E1AF5">
        <w:rPr>
          <w:rFonts w:asciiTheme="majorHAnsi" w:hAnsiTheme="majorHAnsi"/>
          <w:sz w:val="28"/>
          <w:szCs w:val="28"/>
          <w:lang w:val="es-ES"/>
        </w:rPr>
        <w:t xml:space="preserve"> de guiar </w:t>
      </w:r>
      <w:r w:rsidR="001B5A16" w:rsidRPr="006E1AF5">
        <w:rPr>
          <w:rFonts w:asciiTheme="majorHAnsi" w:hAnsiTheme="majorHAnsi"/>
          <w:sz w:val="28"/>
          <w:szCs w:val="28"/>
          <w:lang w:val="es-ES"/>
        </w:rPr>
        <w:t>todo el proceso</w:t>
      </w:r>
      <w:r w:rsidR="007F4D29" w:rsidRPr="006E1AF5">
        <w:rPr>
          <w:rFonts w:asciiTheme="majorHAnsi" w:hAnsiTheme="majorHAnsi"/>
          <w:sz w:val="28"/>
          <w:szCs w:val="28"/>
          <w:lang w:val="es-ES"/>
        </w:rPr>
        <w:t xml:space="preserve"> de compilación</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28543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4-09-03 14.11.0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0943A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Aquí se ve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va dando el proceso de compilación a través de la terminal de </w:t>
      </w:r>
      <w:proofErr w:type="spellStart"/>
      <w:r w:rsidRPr="006E1AF5">
        <w:rPr>
          <w:rFonts w:asciiTheme="majorHAnsi" w:hAnsiTheme="majorHAnsi"/>
          <w:sz w:val="28"/>
          <w:szCs w:val="28"/>
          <w:lang w:val="es-ES"/>
        </w:rPr>
        <w:t>ant</w:t>
      </w:r>
      <w:proofErr w:type="spellEnd"/>
      <w:r w:rsidRPr="006E1AF5">
        <w:rPr>
          <w:rFonts w:asciiTheme="majorHAnsi" w:hAnsiTheme="majorHAnsi"/>
          <w:sz w:val="28"/>
          <w:szCs w:val="28"/>
          <w:lang w:val="es-ES"/>
        </w:rPr>
        <w:t>.</w:t>
      </w:r>
    </w:p>
    <w:p w:rsidR="000943A9"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CR" w:eastAsia="es-CR"/>
        </w:rPr>
        <w:drawing>
          <wp:inline distT="0" distB="0" distL="0" distR="0">
            <wp:extent cx="5943600" cy="1748703"/>
            <wp:effectExtent l="0" t="0" r="0" b="0"/>
            <wp:docPr id="2" name="Imagen 2" descr="C:\Users\xXMAMBOXx\Dropbox\Capturas de pantalla\Captura de pantalla 2014-09-03 14.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MAMBOXx\Dropbox\Capturas de pantalla\Captura de pantalla 2014-09-03 14.15.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48703"/>
                    </a:xfrm>
                    <a:prstGeom prst="rect">
                      <a:avLst/>
                    </a:prstGeom>
                    <a:noFill/>
                    <a:ln>
                      <a:noFill/>
                    </a:ln>
                  </pic:spPr>
                </pic:pic>
              </a:graphicData>
            </a:graphic>
          </wp:inline>
        </w:drawing>
      </w:r>
    </w:p>
    <w:p w:rsidR="007F4D2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 Y al finalizar este</w:t>
      </w:r>
      <w:r w:rsidR="000943A9">
        <w:rPr>
          <w:rFonts w:asciiTheme="majorHAnsi" w:hAnsiTheme="majorHAnsi"/>
          <w:sz w:val="28"/>
          <w:szCs w:val="28"/>
          <w:lang w:val="es-ES"/>
        </w:rPr>
        <w:t xml:space="preserve"> el siguiente comando adentro de la carpeta generada automáticamente por </w:t>
      </w:r>
      <w:proofErr w:type="spellStart"/>
      <w:r w:rsidR="000943A9">
        <w:rPr>
          <w:rFonts w:asciiTheme="majorHAnsi" w:hAnsiTheme="majorHAnsi"/>
          <w:sz w:val="28"/>
          <w:szCs w:val="28"/>
          <w:lang w:val="es-ES"/>
        </w:rPr>
        <w:t>ant</w:t>
      </w:r>
      <w:proofErr w:type="spellEnd"/>
      <w:r w:rsidR="000943A9">
        <w:rPr>
          <w:rFonts w:asciiTheme="majorHAnsi" w:hAnsiTheme="majorHAnsi"/>
          <w:sz w:val="28"/>
          <w:szCs w:val="28"/>
          <w:lang w:val="es-ES"/>
        </w:rPr>
        <w:t xml:space="preserve"> “</w:t>
      </w:r>
      <w:proofErr w:type="spellStart"/>
      <w:r w:rsidR="000943A9">
        <w:rPr>
          <w:rFonts w:asciiTheme="majorHAnsi" w:hAnsiTheme="majorHAnsi"/>
          <w:sz w:val="28"/>
          <w:szCs w:val="28"/>
          <w:lang w:val="es-ES"/>
        </w:rPr>
        <w:t>dist</w:t>
      </w:r>
      <w:proofErr w:type="spellEnd"/>
      <w:proofErr w:type="gramStart"/>
      <w:r w:rsidR="000943A9">
        <w:rPr>
          <w:rFonts w:asciiTheme="majorHAnsi" w:hAnsiTheme="majorHAnsi"/>
          <w:sz w:val="28"/>
          <w:szCs w:val="28"/>
          <w:lang w:val="es-ES"/>
        </w:rPr>
        <w:t>” ,</w:t>
      </w:r>
      <w:proofErr w:type="gramEnd"/>
      <w:r w:rsidRPr="006E1AF5">
        <w:rPr>
          <w:rFonts w:asciiTheme="majorHAnsi" w:hAnsiTheme="majorHAnsi"/>
          <w:sz w:val="28"/>
          <w:szCs w:val="28"/>
          <w:lang w:val="es-ES"/>
        </w:rPr>
        <w:t xml:space="preserve">se mostrara la pantalla principal del </w:t>
      </w:r>
      <w:r w:rsidR="001B5A16" w:rsidRPr="006E1AF5">
        <w:rPr>
          <w:rFonts w:asciiTheme="majorHAnsi" w:hAnsiTheme="majorHAnsi"/>
          <w:sz w:val="28"/>
          <w:szCs w:val="28"/>
          <w:lang w:val="es-ES"/>
        </w:rPr>
        <w:t>programa</w:t>
      </w:r>
      <w:r w:rsidRPr="006E1AF5">
        <w:rPr>
          <w:rFonts w:asciiTheme="majorHAnsi" w:hAnsiTheme="majorHAnsi"/>
          <w:sz w:val="28"/>
          <w:szCs w:val="28"/>
          <w:lang w:val="es-ES"/>
        </w:rPr>
        <w:t xml:space="preserve"> I-mp3</w:t>
      </w:r>
      <w:r w:rsidR="000943A9">
        <w:rPr>
          <w:rFonts w:asciiTheme="majorHAnsi" w:hAnsiTheme="majorHAnsi"/>
          <w:sz w:val="28"/>
          <w:szCs w:val="28"/>
          <w:lang w:val="es-ES"/>
        </w:rPr>
        <w:t>.</w:t>
      </w:r>
    </w:p>
    <w:p w:rsidR="000943A9" w:rsidRPr="006E1AF5"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CR" w:eastAsia="es-CR"/>
        </w:rPr>
        <w:drawing>
          <wp:inline distT="0" distB="0" distL="0" distR="0">
            <wp:extent cx="5943600" cy="1579794"/>
            <wp:effectExtent l="0" t="0" r="0" b="0"/>
            <wp:docPr id="3" name="Imagen 3" descr="C:\Users\xXMAMBOXx\Dropbox\Capturas de pantalla\Captura de pantalla 2014-09-03 14.1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MAMBOXx\Dropbox\Capturas de pantalla\Captura de pantalla 2014-09-03 14.16.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79794"/>
                    </a:xfrm>
                    <a:prstGeom prst="rect">
                      <a:avLst/>
                    </a:prstGeom>
                    <a:noFill/>
                    <a:ln>
                      <a:noFill/>
                    </a:ln>
                  </pic:spPr>
                </pic:pic>
              </a:graphicData>
            </a:graphic>
          </wp:inline>
        </w:drawing>
      </w:r>
    </w:p>
    <w:p w:rsidR="007F4D29"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43205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4-09-03 15.49.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Esta es la pantalla principal y desde aquí se </w:t>
      </w:r>
      <w:r w:rsidR="001B5A16" w:rsidRPr="006E1AF5">
        <w:rPr>
          <w:rFonts w:asciiTheme="majorHAnsi" w:hAnsiTheme="majorHAnsi"/>
          <w:sz w:val="28"/>
          <w:szCs w:val="28"/>
          <w:lang w:val="es-ES"/>
        </w:rPr>
        <w:t>hará</w:t>
      </w:r>
      <w:r w:rsidRPr="006E1AF5">
        <w:rPr>
          <w:rFonts w:asciiTheme="majorHAnsi" w:hAnsiTheme="majorHAnsi"/>
          <w:sz w:val="28"/>
          <w:szCs w:val="28"/>
          <w:lang w:val="es-ES"/>
        </w:rPr>
        <w:t xml:space="preserve"> todas las funciones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Componentes: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-Nombre del Programa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-Titulo. </w:t>
      </w:r>
      <w:r w:rsidR="000943A9" w:rsidRPr="006E1AF5">
        <w:rPr>
          <w:rFonts w:asciiTheme="majorHAnsi" w:hAnsiTheme="majorHAnsi"/>
          <w:sz w:val="28"/>
          <w:szCs w:val="28"/>
          <w:lang w:val="es-ES"/>
        </w:rPr>
        <w:t>Esta</w:t>
      </w:r>
      <w:r w:rsidRPr="006E1AF5">
        <w:rPr>
          <w:rFonts w:asciiTheme="majorHAnsi" w:hAnsiTheme="majorHAnsi"/>
          <w:sz w:val="28"/>
          <w:szCs w:val="28"/>
          <w:lang w:val="es-ES"/>
        </w:rPr>
        <w:t xml:space="preserve"> ira cambiando de acuerdo a la canción que se </w:t>
      </w:r>
      <w:r w:rsidR="001B5A16" w:rsidRPr="006E1AF5">
        <w:rPr>
          <w:rFonts w:asciiTheme="majorHAnsi" w:hAnsiTheme="majorHAnsi"/>
          <w:sz w:val="28"/>
          <w:szCs w:val="28"/>
          <w:lang w:val="es-ES"/>
        </w:rPr>
        <w:t>esté</w:t>
      </w:r>
      <w:r w:rsidRPr="006E1AF5">
        <w:rPr>
          <w:rFonts w:asciiTheme="majorHAnsi" w:hAnsiTheme="majorHAnsi"/>
          <w:sz w:val="28"/>
          <w:szCs w:val="28"/>
          <w:lang w:val="es-ES"/>
        </w:rPr>
        <w:t xml:space="preserve"> reproduciendo.</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Botones principales</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-Agr</w:t>
      </w:r>
      <w:r w:rsidR="004870F9" w:rsidRPr="006E1AF5">
        <w:rPr>
          <w:rFonts w:asciiTheme="majorHAnsi" w:hAnsiTheme="majorHAnsi"/>
          <w:sz w:val="28"/>
          <w:szCs w:val="28"/>
          <w:lang w:val="es-ES"/>
        </w:rPr>
        <w:t xml:space="preserve">egar: </w:t>
      </w:r>
      <w:r w:rsidRPr="006E1AF5">
        <w:rPr>
          <w:rFonts w:asciiTheme="majorHAnsi" w:hAnsiTheme="majorHAnsi"/>
          <w:sz w:val="28"/>
          <w:szCs w:val="28"/>
          <w:lang w:val="es-ES"/>
        </w:rPr>
        <w:t>Permite agregar canciones, se deben de agregar una por una</w:t>
      </w:r>
      <w:r w:rsidR="004870F9" w:rsidRPr="006E1AF5">
        <w:rPr>
          <w:rFonts w:asciiTheme="majorHAnsi" w:hAnsiTheme="majorHAnsi"/>
          <w:sz w:val="28"/>
          <w:szCs w:val="28"/>
          <w:lang w:val="es-ES"/>
        </w:rPr>
        <w:t>.</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-Modificar</w:t>
      </w:r>
      <w:r w:rsidR="004870F9" w:rsidRPr="006E1AF5">
        <w:rPr>
          <w:rFonts w:asciiTheme="majorHAnsi" w:hAnsiTheme="majorHAnsi"/>
          <w:sz w:val="28"/>
          <w:szCs w:val="28"/>
          <w:lang w:val="es-ES"/>
        </w:rPr>
        <w:t xml:space="preserve">: Abre la opción de modificar los datos de la canción como por ejemplo; </w:t>
      </w:r>
      <w:r w:rsidR="001B5A16" w:rsidRPr="006E1AF5">
        <w:rPr>
          <w:rFonts w:asciiTheme="majorHAnsi" w:hAnsiTheme="majorHAnsi"/>
          <w:sz w:val="28"/>
          <w:szCs w:val="28"/>
          <w:lang w:val="es-ES"/>
        </w:rPr>
        <w:t>título</w:t>
      </w:r>
      <w:r w:rsidR="004870F9" w:rsidRPr="006E1AF5">
        <w:rPr>
          <w:rFonts w:asciiTheme="majorHAnsi" w:hAnsiTheme="majorHAnsi"/>
          <w:sz w:val="28"/>
          <w:szCs w:val="28"/>
          <w:lang w:val="es-ES"/>
        </w:rPr>
        <w:t>, género, álbum y Artista.</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-Eliminar</w:t>
      </w:r>
      <w:r w:rsidR="004870F9" w:rsidRPr="006E1AF5">
        <w:rPr>
          <w:rFonts w:asciiTheme="majorHAnsi" w:hAnsiTheme="majorHAnsi"/>
          <w:sz w:val="28"/>
          <w:szCs w:val="28"/>
          <w:lang w:val="es-ES"/>
        </w:rPr>
        <w:t>: Permite eliminar alguna canción del programa.</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El programa cuenta con un recuadro en el centro de la pantalla aquí se mostrara la imagen que trae la canción por defecto. En tal caso que la canción no venga con su imagen de portada simplemente quedara en blanco.</w:t>
      </w:r>
    </w:p>
    <w:p w:rsidR="004870F9" w:rsidRPr="006E1AF5" w:rsidRDefault="004870F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El programa también incluye búsquedas avanzadas de canciones, el que viene por defecto es de búsqueda por nombre de canción pero usted puede seleccionar por género, álbum, o artista.</w:t>
      </w:r>
    </w:p>
    <w:p w:rsidR="004870F9"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Los resultados de las búsquedas se mostraran  en una lista de reproducción donde usted como usuario puede observar todas las canciones,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también seleccionar la que guste.</w:t>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43205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4-09-03 16.54.4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este ejemplo se hizo una búsqueda por artista la cual genero una </w:t>
      </w:r>
      <w:r w:rsidR="001B5A16" w:rsidRPr="006E1AF5">
        <w:rPr>
          <w:rFonts w:asciiTheme="majorHAnsi" w:hAnsiTheme="majorHAnsi"/>
          <w:sz w:val="28"/>
          <w:szCs w:val="28"/>
          <w:lang w:val="es-ES"/>
        </w:rPr>
        <w:t>acción</w:t>
      </w:r>
      <w:r w:rsidRPr="006E1AF5">
        <w:rPr>
          <w:rFonts w:asciiTheme="majorHAnsi" w:hAnsiTheme="majorHAnsi"/>
          <w:sz w:val="28"/>
          <w:szCs w:val="28"/>
          <w:lang w:val="es-ES"/>
        </w:rPr>
        <w:t xml:space="preserve">. Es necesario primero agregar el nombre en la pantallita </w:t>
      </w:r>
      <w:r w:rsidR="001B5A16" w:rsidRPr="006E1AF5">
        <w:rPr>
          <w:rFonts w:asciiTheme="majorHAnsi" w:hAnsiTheme="majorHAnsi"/>
          <w:sz w:val="28"/>
          <w:szCs w:val="28"/>
          <w:lang w:val="es-ES"/>
        </w:rPr>
        <w:t>y después seleccionar la búsqueda que se desea para su correcto funcionamiento.</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Como agregar nuestra primera canción.</w:t>
      </w:r>
    </w:p>
    <w:p w:rsidR="00AA4B88" w:rsidRPr="006E1AF5" w:rsidRDefault="00AA4B8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Le damos clic al botón de agr</w:t>
      </w:r>
      <w:r w:rsidR="007518CC" w:rsidRPr="006E1AF5">
        <w:rPr>
          <w:rFonts w:asciiTheme="majorHAnsi" w:hAnsiTheme="majorHAnsi"/>
          <w:sz w:val="28"/>
          <w:szCs w:val="28"/>
          <w:lang w:val="es-ES"/>
        </w:rPr>
        <w:t>e</w:t>
      </w:r>
      <w:r w:rsidRPr="006E1AF5">
        <w:rPr>
          <w:rFonts w:asciiTheme="majorHAnsi" w:hAnsiTheme="majorHAnsi"/>
          <w:sz w:val="28"/>
          <w:szCs w:val="28"/>
          <w:lang w:val="es-ES"/>
        </w:rPr>
        <w:t>gar</w:t>
      </w: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229225" cy="34671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4-09-03 15.50.19.png"/>
                    <pic:cNvPicPr/>
                  </pic:nvPicPr>
                  <pic:blipFill>
                    <a:blip r:embed="rId19">
                      <a:extLst>
                        <a:ext uri="{28A0092B-C50C-407E-A947-70E740481C1C}">
                          <a14:useLocalDpi xmlns:a14="http://schemas.microsoft.com/office/drawing/2010/main" val="0"/>
                        </a:ext>
                      </a:extLst>
                    </a:blip>
                    <a:stretch>
                      <a:fillRect/>
                    </a:stretch>
                  </pic:blipFill>
                  <pic:spPr>
                    <a:xfrm>
                      <a:off x="0" y="0"/>
                      <a:ext cx="5229225" cy="3467100"/>
                    </a:xfrm>
                    <a:prstGeom prst="rect">
                      <a:avLst/>
                    </a:prstGeom>
                  </pic:spPr>
                </pic:pic>
              </a:graphicData>
            </a:graphic>
          </wp:inline>
        </w:drawing>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lastRenderedPageBreak/>
        <w:t>Se abrirá esta pantalla donde vamos a buscar la canción, seleccionarla y al final se le da clic en abrir</w:t>
      </w:r>
      <w:r w:rsidR="006E1AF5">
        <w:rPr>
          <w:rFonts w:asciiTheme="majorHAnsi" w:hAnsiTheme="majorHAnsi"/>
          <w:sz w:val="28"/>
          <w:szCs w:val="28"/>
          <w:lang w:val="es-ES"/>
        </w:rPr>
        <w:t>.</w:t>
      </w:r>
      <w:r w:rsidRPr="006E1AF5">
        <w:rPr>
          <w:rFonts w:asciiTheme="majorHAnsi" w:hAnsiTheme="majorHAnsi"/>
          <w:noProof/>
          <w:sz w:val="28"/>
          <w:szCs w:val="28"/>
          <w:lang w:val="es-CR" w:eastAsia="es-CR"/>
        </w:rPr>
        <w:drawing>
          <wp:inline distT="0" distB="0" distL="0" distR="0">
            <wp:extent cx="5943600" cy="43205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14-09-03 15.52.0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6E1AF5" w:rsidRDefault="006E1AF5" w:rsidP="007A008F">
      <w:pPr>
        <w:tabs>
          <w:tab w:val="left" w:pos="5475"/>
        </w:tabs>
        <w:rPr>
          <w:rFonts w:asciiTheme="majorHAnsi" w:hAnsiTheme="majorHAnsi"/>
          <w:sz w:val="28"/>
          <w:szCs w:val="28"/>
          <w:lang w:val="es-ES"/>
        </w:rPr>
      </w:pPr>
    </w:p>
    <w:p w:rsidR="00AA4B88"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aquí estaría agregada la primera canción, y se observan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llenaron los datos correspondientes con la información de la canción, y </w:t>
      </w:r>
      <w:r w:rsidR="001B5A16" w:rsidRPr="006E1AF5">
        <w:rPr>
          <w:rFonts w:asciiTheme="majorHAnsi" w:hAnsiTheme="majorHAnsi"/>
          <w:sz w:val="28"/>
          <w:szCs w:val="28"/>
          <w:lang w:val="es-ES"/>
        </w:rPr>
        <w:t>así</w:t>
      </w:r>
      <w:r w:rsidRPr="006E1AF5">
        <w:rPr>
          <w:rFonts w:asciiTheme="majorHAnsi" w:hAnsiTheme="majorHAnsi"/>
          <w:sz w:val="28"/>
          <w:szCs w:val="28"/>
          <w:lang w:val="es-ES"/>
        </w:rPr>
        <w:t xml:space="preserve"> podrá subir todas las canciones que guste.</w:t>
      </w:r>
    </w:p>
    <w:p w:rsidR="006C62EE" w:rsidRPr="006E1AF5" w:rsidRDefault="006C62E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En la parte de abajo se observa dos extras del programa, el primero es la barra que nos indica el avance de la canción en reproducción y la segunda </w:t>
      </w:r>
      <w:r w:rsidR="001C7D15" w:rsidRPr="006E1AF5">
        <w:rPr>
          <w:rFonts w:asciiTheme="majorHAnsi" w:hAnsiTheme="majorHAnsi"/>
          <w:sz w:val="28"/>
          <w:szCs w:val="28"/>
          <w:lang w:val="es-ES"/>
        </w:rPr>
        <w:t xml:space="preserve">es un recuadro de abajo el cual busca la letra en </w:t>
      </w:r>
      <w:r w:rsidR="00F83179" w:rsidRPr="006E1AF5">
        <w:rPr>
          <w:rFonts w:asciiTheme="majorHAnsi" w:hAnsiTheme="majorHAnsi"/>
          <w:sz w:val="28"/>
          <w:szCs w:val="28"/>
          <w:lang w:val="es-ES"/>
        </w:rPr>
        <w:t>internet</w:t>
      </w:r>
      <w:r w:rsidR="001C7D15" w:rsidRPr="006E1AF5">
        <w:rPr>
          <w:rFonts w:asciiTheme="majorHAnsi" w:hAnsiTheme="majorHAnsi"/>
          <w:sz w:val="28"/>
          <w:szCs w:val="28"/>
          <w:lang w:val="es-ES"/>
        </w:rPr>
        <w:t>, y de ser encontrada nos mostrara la información.</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Para la opción de eliminar seleccionar la canción que se desea eliminar, le damos clic al botón de eliminar y nos saldrá un mensaje como el de la siguiente imagen, esto nos indicara que la eliminación se </w:t>
      </w:r>
      <w:r w:rsidR="001B5A16" w:rsidRPr="006E1AF5">
        <w:rPr>
          <w:rFonts w:asciiTheme="majorHAnsi" w:hAnsiTheme="majorHAnsi"/>
          <w:sz w:val="28"/>
          <w:szCs w:val="28"/>
          <w:lang w:val="es-ES"/>
        </w:rPr>
        <w:t>realizó</w:t>
      </w:r>
      <w:r w:rsidRPr="006E1AF5">
        <w:rPr>
          <w:rFonts w:asciiTheme="majorHAnsi" w:hAnsiTheme="majorHAnsi"/>
          <w:sz w:val="28"/>
          <w:szCs w:val="28"/>
          <w:lang w:val="es-ES"/>
        </w:rPr>
        <w:t xml:space="preserve"> correctamente.</w:t>
      </w:r>
    </w:p>
    <w:p w:rsidR="00F83179" w:rsidRPr="006E1AF5" w:rsidRDefault="002005C6"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2552700" cy="1123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4-09-03 16.34.56.png"/>
                    <pic:cNvPicPr/>
                  </pic:nvPicPr>
                  <pic:blipFill>
                    <a:blip r:embed="rId21">
                      <a:extLst>
                        <a:ext uri="{28A0092B-C50C-407E-A947-70E740481C1C}">
                          <a14:useLocalDpi xmlns:a14="http://schemas.microsoft.com/office/drawing/2010/main" val="0"/>
                        </a:ext>
                      </a:extLst>
                    </a:blip>
                    <a:stretch>
                      <a:fillRect/>
                    </a:stretch>
                  </pic:blipFill>
                  <pic:spPr>
                    <a:xfrm>
                      <a:off x="0" y="0"/>
                      <a:ext cx="2552700" cy="1123950"/>
                    </a:xfrm>
                    <a:prstGeom prst="rect">
                      <a:avLst/>
                    </a:prstGeom>
                  </pic:spPr>
                </pic:pic>
              </a:graphicData>
            </a:graphic>
          </wp:inline>
        </w:drawing>
      </w:r>
    </w:p>
    <w:p w:rsidR="00D77AC5" w:rsidRPr="006E1AF5" w:rsidRDefault="00D77AC5" w:rsidP="007A008F">
      <w:pPr>
        <w:tabs>
          <w:tab w:val="left" w:pos="5475"/>
        </w:tabs>
        <w:rPr>
          <w:rFonts w:asciiTheme="majorHAnsi" w:hAnsiTheme="majorHAnsi"/>
          <w:sz w:val="28"/>
          <w:szCs w:val="28"/>
          <w:lang w:val="es-ES"/>
        </w:rPr>
      </w:pPr>
    </w:p>
    <w:p w:rsidR="00D77AC5" w:rsidRPr="006E1AF5" w:rsidRDefault="00D77AC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la opción de modificar</w:t>
      </w:r>
      <w:r w:rsidR="0068615D" w:rsidRPr="006E1AF5">
        <w:rPr>
          <w:rFonts w:asciiTheme="majorHAnsi" w:hAnsiTheme="majorHAnsi"/>
          <w:sz w:val="28"/>
          <w:szCs w:val="28"/>
          <w:lang w:val="es-ES"/>
        </w:rPr>
        <w:t>, se le da al botón de modificar esto permite cambiar tres atributos.</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Titulo</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Álbum</w:t>
      </w:r>
    </w:p>
    <w:p w:rsidR="0068615D" w:rsidRPr="006E1AF5" w:rsidRDefault="006E1AF5"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w:t>
      </w:r>
      <w:r w:rsidR="0068615D" w:rsidRPr="006E1AF5">
        <w:rPr>
          <w:rFonts w:asciiTheme="majorHAnsi" w:hAnsiTheme="majorHAnsi"/>
          <w:sz w:val="28"/>
          <w:szCs w:val="28"/>
          <w:lang w:val="es-ES"/>
        </w:rPr>
        <w:t>Artista</w:t>
      </w:r>
    </w:p>
    <w:p w:rsidR="0068615D" w:rsidRPr="006E1AF5" w:rsidRDefault="0068615D" w:rsidP="007A008F">
      <w:pPr>
        <w:tabs>
          <w:tab w:val="left" w:pos="5475"/>
        </w:tabs>
        <w:rPr>
          <w:rFonts w:asciiTheme="majorHAnsi" w:hAnsiTheme="majorHAnsi"/>
          <w:sz w:val="28"/>
          <w:szCs w:val="28"/>
          <w:lang w:val="es-ES"/>
        </w:rPr>
      </w:pPr>
    </w:p>
    <w:p w:rsidR="004870F9" w:rsidRPr="006E1AF5" w:rsidRDefault="004870F9" w:rsidP="007A008F">
      <w:pPr>
        <w:tabs>
          <w:tab w:val="left" w:pos="5475"/>
        </w:tabs>
        <w:rPr>
          <w:rFonts w:asciiTheme="majorHAnsi" w:hAnsiTheme="majorHAnsi"/>
          <w:sz w:val="28"/>
          <w:szCs w:val="28"/>
          <w:lang w:val="es-ES"/>
        </w:rPr>
      </w:pPr>
    </w:p>
    <w:p w:rsidR="007F4D29"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debe de tomar en cuenta que cada vez qu</w:t>
      </w:r>
      <w:r w:rsidR="00E632C3">
        <w:rPr>
          <w:rFonts w:asciiTheme="majorHAnsi" w:hAnsiTheme="majorHAnsi"/>
          <w:sz w:val="28"/>
          <w:szCs w:val="28"/>
          <w:lang w:val="es-ES"/>
        </w:rPr>
        <w:t>e se inicie el programa empezará</w:t>
      </w:r>
      <w:r w:rsidRPr="006E1AF5">
        <w:rPr>
          <w:rFonts w:asciiTheme="majorHAnsi" w:hAnsiTheme="majorHAnsi"/>
          <w:sz w:val="28"/>
          <w:szCs w:val="28"/>
          <w:lang w:val="es-ES"/>
        </w:rPr>
        <w:t xml:space="preserve"> desde cero, eso quiere decir que se eliminaran las canciones agregadas. En las futuras actualizaciones esto se mejorara</w:t>
      </w:r>
    </w:p>
    <w:p w:rsidR="0068615D" w:rsidRPr="006E1AF5" w:rsidRDefault="0068615D" w:rsidP="007A008F">
      <w:pPr>
        <w:tabs>
          <w:tab w:val="left" w:pos="5475"/>
        </w:tabs>
        <w:rPr>
          <w:rFonts w:asciiTheme="majorHAnsi" w:hAnsiTheme="majorHAnsi"/>
          <w:sz w:val="28"/>
          <w:szCs w:val="28"/>
          <w:lang w:val="es-ES"/>
        </w:rPr>
      </w:pP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dudas o consultas no dude en comunicarse con nosotros por medio del correo electrónico</w:t>
      </w:r>
    </w:p>
    <w:p w:rsidR="0068615D"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I-mp3@gmail.com</w:t>
      </w: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b/>
          <w:sz w:val="28"/>
          <w:szCs w:val="28"/>
          <w:u w:val="single"/>
          <w:lang w:val="es-ES"/>
        </w:rPr>
      </w:pPr>
      <w:r>
        <w:rPr>
          <w:rFonts w:asciiTheme="majorHAnsi" w:hAnsiTheme="majorHAnsi"/>
          <w:b/>
          <w:sz w:val="28"/>
          <w:szCs w:val="28"/>
          <w:u w:val="single"/>
          <w:lang w:val="es-ES"/>
        </w:rPr>
        <w:lastRenderedPageBreak/>
        <w:t>Conclusiones Personales</w:t>
      </w:r>
      <w:r w:rsidR="0001208D">
        <w:rPr>
          <w:rFonts w:asciiTheme="majorHAnsi" w:hAnsiTheme="majorHAnsi"/>
          <w:b/>
          <w:sz w:val="28"/>
          <w:szCs w:val="28"/>
          <w:u w:val="single"/>
          <w:lang w:val="es-ES"/>
        </w:rPr>
        <w:t>:</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Marvin Fernández Coto:</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Realizar la primera tarea programada manejando estructuras de datos simples fue un enriquecedor reto ya que difiere mucho del lenguaje acostumbrado (</w:t>
      </w:r>
      <w:proofErr w:type="spellStart"/>
      <w:r>
        <w:rPr>
          <w:rFonts w:asciiTheme="majorHAnsi" w:hAnsiTheme="majorHAnsi"/>
          <w:sz w:val="28"/>
          <w:szCs w:val="28"/>
          <w:lang w:val="es-ES"/>
        </w:rPr>
        <w:t>Python</w:t>
      </w:r>
      <w:proofErr w:type="spellEnd"/>
      <w:r>
        <w:rPr>
          <w:rFonts w:asciiTheme="majorHAnsi" w:hAnsiTheme="majorHAnsi"/>
          <w:sz w:val="28"/>
          <w:szCs w:val="28"/>
          <w:lang w:val="es-ES"/>
        </w:rPr>
        <w:t xml:space="preserve">), sin embargo no fue tan complejo como esperaba, también se incrementó el conocimiento del lenguaje de programación (Java), el cual me gustó por la razón principal de que hay más fuentes de información que en </w:t>
      </w:r>
      <w:proofErr w:type="spellStart"/>
      <w:r>
        <w:rPr>
          <w:rFonts w:asciiTheme="majorHAnsi" w:hAnsiTheme="majorHAnsi"/>
          <w:sz w:val="28"/>
          <w:szCs w:val="28"/>
          <w:lang w:val="es-ES"/>
        </w:rPr>
        <w:t>python</w:t>
      </w:r>
      <w:proofErr w:type="spellEnd"/>
      <w:r>
        <w:rPr>
          <w:rFonts w:asciiTheme="majorHAnsi" w:hAnsiTheme="majorHAnsi"/>
          <w:sz w:val="28"/>
          <w:szCs w:val="28"/>
          <w:lang w:val="es-ES"/>
        </w:rPr>
        <w:t>, es decir no había tanto problema en cuanto a encontrar información de librerías y documentación como si hay proble</w:t>
      </w:r>
      <w:r w:rsidR="00E632C3">
        <w:rPr>
          <w:rFonts w:asciiTheme="majorHAnsi" w:hAnsiTheme="majorHAnsi"/>
          <w:sz w:val="28"/>
          <w:szCs w:val="28"/>
          <w:lang w:val="es-ES"/>
        </w:rPr>
        <w:t xml:space="preserve">mas en algunos casos con </w:t>
      </w:r>
      <w:proofErr w:type="spellStart"/>
      <w:r w:rsidR="00E632C3">
        <w:rPr>
          <w:rFonts w:asciiTheme="majorHAnsi" w:hAnsiTheme="majorHAnsi"/>
          <w:sz w:val="28"/>
          <w:szCs w:val="28"/>
          <w:lang w:val="es-ES"/>
        </w:rPr>
        <w:t>python</w:t>
      </w:r>
      <w:proofErr w:type="spellEnd"/>
      <w:r w:rsidR="00E632C3">
        <w:rPr>
          <w:rFonts w:asciiTheme="majorHAnsi" w:hAnsiTheme="majorHAnsi"/>
          <w:sz w:val="28"/>
          <w:szCs w:val="28"/>
          <w:lang w:val="es-ES"/>
        </w:rPr>
        <w:t>.</w:t>
      </w:r>
    </w:p>
    <w:p w:rsidR="00223942" w:rsidRDefault="00223942" w:rsidP="00223942">
      <w:pPr>
        <w:tabs>
          <w:tab w:val="left" w:pos="5475"/>
        </w:tabs>
        <w:rPr>
          <w:sz w:val="28"/>
          <w:szCs w:val="28"/>
          <w:lang w:val="es-ES"/>
        </w:rPr>
      </w:pPr>
      <w:r>
        <w:rPr>
          <w:sz w:val="28"/>
          <w:szCs w:val="28"/>
          <w:lang w:val="es-ES"/>
        </w:rPr>
        <w:t xml:space="preserve">Carlos </w:t>
      </w:r>
      <w:r>
        <w:rPr>
          <w:sz w:val="28"/>
          <w:szCs w:val="28"/>
          <w:lang w:val="es-CR"/>
        </w:rPr>
        <w:t>Ramírez</w:t>
      </w:r>
      <w:r>
        <w:rPr>
          <w:sz w:val="28"/>
          <w:szCs w:val="28"/>
          <w:lang w:val="es-ES"/>
        </w:rPr>
        <w:t xml:space="preserve"> Cerdas</w:t>
      </w:r>
    </w:p>
    <w:p w:rsidR="00223942" w:rsidRDefault="00223942" w:rsidP="00223942">
      <w:pPr>
        <w:tabs>
          <w:tab w:val="left" w:pos="5475"/>
        </w:tabs>
        <w:rPr>
          <w:sz w:val="28"/>
          <w:szCs w:val="28"/>
          <w:lang w:val="es-ES"/>
        </w:rPr>
      </w:pPr>
      <w:r>
        <w:rPr>
          <w:sz w:val="28"/>
          <w:szCs w:val="28"/>
          <w:lang w:val="es-ES"/>
        </w:rPr>
        <w:t xml:space="preserve">Como todo proyecto tiene sus aspectos positivos y negativos, aunque en este caso son </w:t>
      </w:r>
      <w:proofErr w:type="spellStart"/>
      <w:proofErr w:type="gramStart"/>
      <w:r>
        <w:rPr>
          <w:sz w:val="28"/>
          <w:szCs w:val="28"/>
          <w:lang w:val="es-ES"/>
        </w:rPr>
        <w:t>mas</w:t>
      </w:r>
      <w:proofErr w:type="spellEnd"/>
      <w:proofErr w:type="gramEnd"/>
      <w:r>
        <w:rPr>
          <w:sz w:val="28"/>
          <w:szCs w:val="28"/>
          <w:lang w:val="es-ES"/>
        </w:rPr>
        <w:t xml:space="preserve"> los positivos. Gracias a experiencias anteriores para este proyecto nos organizamos bien y desde que se dieron las especificaciones, empezamos con las investigaciones respectivas. Lo primero fue una reunión entre los 3 integrantes para ver las opciones principales de formato, y llegar a un acuerdo entre todos. En cuanto a conocimientos se </w:t>
      </w:r>
      <w:proofErr w:type="spellStart"/>
      <w:r>
        <w:rPr>
          <w:sz w:val="28"/>
          <w:szCs w:val="28"/>
          <w:lang w:val="es-ES"/>
        </w:rPr>
        <w:t>mejoro</w:t>
      </w:r>
      <w:proofErr w:type="spellEnd"/>
      <w:r>
        <w:rPr>
          <w:sz w:val="28"/>
          <w:szCs w:val="28"/>
          <w:lang w:val="es-ES"/>
        </w:rPr>
        <w:t xml:space="preserve"> mucho el manejo de datos por medio de nodos, listas y arreglos y manejar mejor el lenguaje Java. Además se aprendió nuevas herramientas útiles para proyectos en grupos como </w:t>
      </w:r>
      <w:proofErr w:type="spellStart"/>
      <w:r>
        <w:rPr>
          <w:sz w:val="28"/>
          <w:szCs w:val="28"/>
          <w:lang w:val="es-ES"/>
        </w:rPr>
        <w:t>Github</w:t>
      </w:r>
      <w:proofErr w:type="spellEnd"/>
      <w:r>
        <w:rPr>
          <w:sz w:val="28"/>
          <w:szCs w:val="28"/>
          <w:lang w:val="es-ES"/>
        </w:rPr>
        <w:t>. Ahora a corregir los pequeños errores para la segunda tarea programada y seguir aprendiendo algo nuevo todos los días.</w:t>
      </w:r>
    </w:p>
    <w:p w:rsidR="00223942" w:rsidRPr="0001208D" w:rsidRDefault="00223942" w:rsidP="007A008F">
      <w:pPr>
        <w:tabs>
          <w:tab w:val="left" w:pos="5475"/>
        </w:tabs>
        <w:rPr>
          <w:rFonts w:asciiTheme="majorHAnsi" w:hAnsiTheme="majorHAnsi"/>
          <w:sz w:val="28"/>
          <w:szCs w:val="28"/>
          <w:lang w:val="es-ES"/>
        </w:rPr>
      </w:pPr>
    </w:p>
    <w:sectPr w:rsidR="00223942" w:rsidRPr="0001208D" w:rsidSect="00602233">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AA" w:rsidRDefault="005846AA">
      <w:pPr>
        <w:spacing w:after="0" w:line="240" w:lineRule="auto"/>
      </w:pPr>
      <w:r>
        <w:separator/>
      </w:r>
    </w:p>
  </w:endnote>
  <w:endnote w:type="continuationSeparator" w:id="0">
    <w:p w:rsidR="005846AA" w:rsidRDefault="0058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044549"/>
      <w:docPartObj>
        <w:docPartGallery w:val="Page Numbers (Bottom of Page)"/>
        <w:docPartUnique/>
      </w:docPartObj>
    </w:sdtPr>
    <w:sdtEndPr/>
    <w:sdtContent>
      <w:p w:rsidR="00E02FB4" w:rsidRDefault="00E02FB4">
        <w:pPr>
          <w:pStyle w:val="Piedepgina"/>
          <w:jc w:val="right"/>
        </w:pPr>
      </w:p>
      <w:p w:rsidR="00E02FB4" w:rsidRDefault="00602233">
        <w:pPr>
          <w:pStyle w:val="Piedepgina"/>
          <w:jc w:val="right"/>
        </w:pPr>
        <w:r>
          <w:fldChar w:fldCharType="begin"/>
        </w:r>
        <w:r w:rsidR="00E02FB4">
          <w:instrText>PAGE   \* MERGEFORMAT</w:instrText>
        </w:r>
        <w:r>
          <w:fldChar w:fldCharType="separate"/>
        </w:r>
        <w:r w:rsidR="000F4D54" w:rsidRPr="000F4D54">
          <w:rPr>
            <w:noProof/>
            <w:lang w:val="es-ES"/>
          </w:rPr>
          <w:t>15</w:t>
        </w:r>
        <w:r>
          <w:fldChar w:fldCharType="end"/>
        </w:r>
      </w:p>
    </w:sdtContent>
  </w:sdt>
  <w:p w:rsidR="00E02FB4" w:rsidRDefault="00E02F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AA" w:rsidRDefault="005846AA">
      <w:pPr>
        <w:spacing w:after="0" w:line="240" w:lineRule="auto"/>
      </w:pPr>
      <w:r>
        <w:separator/>
      </w:r>
    </w:p>
  </w:footnote>
  <w:footnote w:type="continuationSeparator" w:id="0">
    <w:p w:rsidR="005846AA" w:rsidRDefault="005846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831A4"/>
    <w:multiLevelType w:val="hybridMultilevel"/>
    <w:tmpl w:val="33BC20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C74C78"/>
    <w:multiLevelType w:val="hybridMultilevel"/>
    <w:tmpl w:val="A6A474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B4"/>
    <w:rsid w:val="0001208D"/>
    <w:rsid w:val="00040C64"/>
    <w:rsid w:val="000943A9"/>
    <w:rsid w:val="000F4D54"/>
    <w:rsid w:val="001B5A16"/>
    <w:rsid w:val="001C7D15"/>
    <w:rsid w:val="002005C6"/>
    <w:rsid w:val="00223942"/>
    <w:rsid w:val="00264E6D"/>
    <w:rsid w:val="00286495"/>
    <w:rsid w:val="002B5974"/>
    <w:rsid w:val="002E692F"/>
    <w:rsid w:val="003B07FF"/>
    <w:rsid w:val="003C4BC3"/>
    <w:rsid w:val="0043388D"/>
    <w:rsid w:val="004870F9"/>
    <w:rsid w:val="004C7521"/>
    <w:rsid w:val="005846AA"/>
    <w:rsid w:val="005C4177"/>
    <w:rsid w:val="00602233"/>
    <w:rsid w:val="00613D50"/>
    <w:rsid w:val="0068615D"/>
    <w:rsid w:val="006C62EE"/>
    <w:rsid w:val="006E1AF5"/>
    <w:rsid w:val="007518CC"/>
    <w:rsid w:val="007828F1"/>
    <w:rsid w:val="007A008F"/>
    <w:rsid w:val="007C13CE"/>
    <w:rsid w:val="007F4D29"/>
    <w:rsid w:val="00813D95"/>
    <w:rsid w:val="00854B96"/>
    <w:rsid w:val="008D754F"/>
    <w:rsid w:val="009172C8"/>
    <w:rsid w:val="009707FC"/>
    <w:rsid w:val="00AA4B88"/>
    <w:rsid w:val="00B6011D"/>
    <w:rsid w:val="00BD6381"/>
    <w:rsid w:val="00C53E3E"/>
    <w:rsid w:val="00C565CB"/>
    <w:rsid w:val="00CD2CAD"/>
    <w:rsid w:val="00CF3518"/>
    <w:rsid w:val="00D529AB"/>
    <w:rsid w:val="00D77AC5"/>
    <w:rsid w:val="00DD2EC1"/>
    <w:rsid w:val="00E02FB4"/>
    <w:rsid w:val="00E632C3"/>
    <w:rsid w:val="00F612DB"/>
    <w:rsid w:val="00F83179"/>
    <w:rsid w:val="00FD3C56"/>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E8878-B4B1-4F26-8DFD-9D135BB5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233"/>
  </w:style>
  <w:style w:type="paragraph" w:styleId="Ttulo1">
    <w:name w:val="heading 1"/>
    <w:basedOn w:val="Normal"/>
    <w:next w:val="Normal"/>
    <w:link w:val="Ttulo1Car"/>
    <w:uiPriority w:val="9"/>
    <w:qFormat/>
    <w:rsid w:val="00602233"/>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602233"/>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602233"/>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602233"/>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602233"/>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602233"/>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602233"/>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602233"/>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602233"/>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233"/>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602233"/>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602233"/>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602233"/>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602233"/>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sid w:val="00602233"/>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602233"/>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602233"/>
    <w:rPr>
      <w:caps/>
      <w:color w:val="757575" w:themeColor="text1" w:themeTint="A6"/>
      <w:spacing w:val="10"/>
      <w:sz w:val="21"/>
      <w:szCs w:val="21"/>
    </w:rPr>
  </w:style>
  <w:style w:type="paragraph" w:styleId="Prrafodelista">
    <w:name w:val="List Paragraph"/>
    <w:basedOn w:val="Normal"/>
    <w:uiPriority w:val="34"/>
    <w:qFormat/>
    <w:rsid w:val="00602233"/>
    <w:pPr>
      <w:ind w:left="720"/>
      <w:contextualSpacing/>
    </w:pPr>
  </w:style>
  <w:style w:type="character" w:styleId="Referenciasutil">
    <w:name w:val="Subtle Reference"/>
    <w:uiPriority w:val="31"/>
    <w:qFormat/>
    <w:rsid w:val="00602233"/>
    <w:rPr>
      <w:b w:val="0"/>
      <w:bCs w:val="0"/>
      <w:color w:val="099BDD" w:themeColor="text2"/>
    </w:rPr>
  </w:style>
  <w:style w:type="character" w:styleId="nfasissutil">
    <w:name w:val="Subtle Emphasis"/>
    <w:uiPriority w:val="19"/>
    <w:qFormat/>
    <w:rsid w:val="00602233"/>
    <w:rPr>
      <w:i/>
      <w:iCs/>
      <w:color w:val="044D6E" w:themeColor="text2" w:themeShade="80"/>
    </w:rPr>
  </w:style>
  <w:style w:type="character" w:styleId="nfasis">
    <w:name w:val="Emphasis"/>
    <w:uiPriority w:val="20"/>
    <w:qFormat/>
    <w:rsid w:val="00602233"/>
    <w:rPr>
      <w:caps/>
      <w:color w:val="auto"/>
      <w:spacing w:val="5"/>
    </w:rPr>
  </w:style>
  <w:style w:type="paragraph" w:styleId="Cita">
    <w:name w:val="Quote"/>
    <w:basedOn w:val="Normal"/>
    <w:next w:val="Normal"/>
    <w:link w:val="CitaCar"/>
    <w:uiPriority w:val="29"/>
    <w:qFormat/>
    <w:rsid w:val="00602233"/>
    <w:pPr>
      <w:ind w:left="1080" w:right="1080"/>
      <w:jc w:val="center"/>
    </w:pPr>
    <w:rPr>
      <w:i/>
      <w:iCs/>
      <w:sz w:val="24"/>
      <w:szCs w:val="24"/>
    </w:rPr>
  </w:style>
  <w:style w:type="character" w:customStyle="1" w:styleId="CitaCar">
    <w:name w:val="Cita Car"/>
    <w:basedOn w:val="Fuentedeprrafopredeter"/>
    <w:link w:val="Cita"/>
    <w:uiPriority w:val="29"/>
    <w:rsid w:val="00602233"/>
    <w:rPr>
      <w:i/>
      <w:iCs/>
      <w:sz w:val="24"/>
      <w:szCs w:val="24"/>
    </w:rPr>
  </w:style>
  <w:style w:type="character" w:styleId="nfasisintenso">
    <w:name w:val="Intense Emphasis"/>
    <w:uiPriority w:val="21"/>
    <w:qFormat/>
    <w:rsid w:val="00602233"/>
    <w:rPr>
      <w:b/>
      <w:bCs/>
      <w:caps/>
      <w:color w:val="044D6E" w:themeColor="text2" w:themeShade="80"/>
      <w:spacing w:val="10"/>
    </w:rPr>
  </w:style>
  <w:style w:type="paragraph" w:styleId="Citadestacada">
    <w:name w:val="Intense Quote"/>
    <w:basedOn w:val="Normal"/>
    <w:next w:val="Normal"/>
    <w:link w:val="CitadestacadaCar"/>
    <w:uiPriority w:val="30"/>
    <w:qFormat/>
    <w:rsid w:val="00602233"/>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602233"/>
    <w:rPr>
      <w:color w:val="099BDD" w:themeColor="text2"/>
      <w:sz w:val="24"/>
      <w:szCs w:val="24"/>
    </w:rPr>
  </w:style>
  <w:style w:type="character" w:customStyle="1" w:styleId="Ttulo4Car">
    <w:name w:val="Título 4 Car"/>
    <w:basedOn w:val="Fuentedeprrafopredeter"/>
    <w:link w:val="Ttulo4"/>
    <w:uiPriority w:val="9"/>
    <w:rsid w:val="00602233"/>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602233"/>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602233"/>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602233"/>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602233"/>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602233"/>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602233"/>
    <w:pPr>
      <w:spacing w:after="0" w:line="240" w:lineRule="auto"/>
    </w:pPr>
  </w:style>
  <w:style w:type="character" w:styleId="Ttulodellibro">
    <w:name w:val="Book Title"/>
    <w:uiPriority w:val="33"/>
    <w:qFormat/>
    <w:rsid w:val="00602233"/>
    <w:rPr>
      <w:b/>
      <w:bCs/>
      <w:i/>
      <w:iCs/>
      <w:spacing w:val="0"/>
    </w:rPr>
  </w:style>
  <w:style w:type="paragraph" w:styleId="Descripcin">
    <w:name w:val="caption"/>
    <w:basedOn w:val="Normal"/>
    <w:next w:val="Normal"/>
    <w:uiPriority w:val="35"/>
    <w:semiHidden/>
    <w:unhideWhenUsed/>
    <w:qFormat/>
    <w:rsid w:val="00602233"/>
    <w:rPr>
      <w:b/>
      <w:bCs/>
      <w:color w:val="0673A5" w:themeColor="text2" w:themeShade="BF"/>
      <w:sz w:val="16"/>
      <w:szCs w:val="16"/>
    </w:rPr>
  </w:style>
  <w:style w:type="character" w:styleId="Referenciaintensa">
    <w:name w:val="Intense Reference"/>
    <w:uiPriority w:val="32"/>
    <w:qFormat/>
    <w:rsid w:val="00602233"/>
    <w:rPr>
      <w:b w:val="0"/>
      <w:bCs w:val="0"/>
      <w:i/>
      <w:iCs/>
      <w:caps/>
      <w:color w:val="099BDD" w:themeColor="text2"/>
    </w:rPr>
  </w:style>
  <w:style w:type="character" w:customStyle="1" w:styleId="SinespaciadoCar">
    <w:name w:val="Sin espaciado Car"/>
    <w:basedOn w:val="Fuentedeprrafopredeter"/>
    <w:link w:val="Sinespaciado"/>
    <w:uiPriority w:val="1"/>
    <w:rsid w:val="00602233"/>
  </w:style>
  <w:style w:type="character" w:styleId="Textoennegrita">
    <w:name w:val="Strong"/>
    <w:uiPriority w:val="22"/>
    <w:qFormat/>
    <w:rsid w:val="00602233"/>
    <w:rPr>
      <w:b/>
      <w:bCs/>
    </w:rPr>
  </w:style>
  <w:style w:type="paragraph" w:styleId="TtulodeTDC">
    <w:name w:val="TOC Heading"/>
    <w:basedOn w:val="Ttulo1"/>
    <w:next w:val="Normal"/>
    <w:uiPriority w:val="39"/>
    <w:semiHidden/>
    <w:unhideWhenUsed/>
    <w:qFormat/>
    <w:rsid w:val="00602233"/>
    <w:pPr>
      <w:outlineLvl w:val="9"/>
    </w:pPr>
  </w:style>
  <w:style w:type="paragraph" w:styleId="Encabezado">
    <w:name w:val="header"/>
    <w:basedOn w:val="Normal"/>
    <w:link w:val="EncabezadoCar"/>
    <w:uiPriority w:val="99"/>
    <w:unhideWhenUsed/>
    <w:rsid w:val="00E02FB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02FB4"/>
  </w:style>
  <w:style w:type="paragraph" w:styleId="Piedepgina">
    <w:name w:val="footer"/>
    <w:basedOn w:val="Normal"/>
    <w:link w:val="PiedepginaCar"/>
    <w:uiPriority w:val="99"/>
    <w:unhideWhenUsed/>
    <w:rsid w:val="00E02FB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02FB4"/>
  </w:style>
  <w:style w:type="paragraph" w:styleId="Textodeglobo">
    <w:name w:val="Balloon Text"/>
    <w:basedOn w:val="Normal"/>
    <w:link w:val="TextodegloboCar"/>
    <w:uiPriority w:val="99"/>
    <w:semiHidden/>
    <w:unhideWhenUsed/>
    <w:rsid w:val="003B07F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7FF"/>
    <w:rPr>
      <w:rFonts w:ascii="Tahoma" w:hAnsi="Tahoma" w:cs="Tahoma"/>
      <w:sz w:val="16"/>
      <w:szCs w:val="16"/>
    </w:rPr>
  </w:style>
  <w:style w:type="character" w:styleId="Hipervnculo">
    <w:name w:val="Hyperlink"/>
    <w:basedOn w:val="Fuentedeprrafopredeter"/>
    <w:uiPriority w:val="99"/>
    <w:unhideWhenUsed/>
    <w:rsid w:val="00F612DB"/>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XMAMBOXx/Tarea-Programada-1.g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MAMBOXx\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66D5DA9-F541-4B24-9A88-77CBB98E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1</TotalTime>
  <Pages>15</Pages>
  <Words>1530</Words>
  <Characters>8421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xXMAMBOXx</dc:creator>
  <cp:lastModifiedBy>xXMAMBOXx</cp:lastModifiedBy>
  <cp:revision>2</cp:revision>
  <dcterms:created xsi:type="dcterms:W3CDTF">2014-09-04T06:13:00Z</dcterms:created>
  <dcterms:modified xsi:type="dcterms:W3CDTF">2014-09-04T06:13:00Z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